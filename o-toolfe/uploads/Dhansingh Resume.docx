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0C5D0" w14:textId="043BA638" w:rsidR="00D108A7" w:rsidRPr="007F2280" w:rsidRDefault="00D108A7" w:rsidP="00F37304">
      <w:pPr>
        <w:tabs>
          <w:tab w:val="left" w:pos="1605"/>
          <w:tab w:val="center" w:pos="4320"/>
        </w:tabs>
        <w:ind w:right="142"/>
        <w:rPr>
          <w:rFonts w:asciiTheme="minorHAnsi" w:hAnsiTheme="minorHAnsi" w:cstheme="minorHAnsi"/>
          <w:b/>
          <w:bCs/>
          <w:color w:val="000000"/>
          <w:sz w:val="22"/>
          <w:szCs w:val="22"/>
        </w:rPr>
      </w:pPr>
    </w:p>
    <w:p w14:paraId="4770C5D1" w14:textId="57F31D87" w:rsidR="001857D7" w:rsidRPr="007F2280" w:rsidRDefault="002941CB" w:rsidP="009E0612">
      <w:pPr>
        <w:tabs>
          <w:tab w:val="left" w:pos="1605"/>
          <w:tab w:val="center" w:pos="4320"/>
        </w:tabs>
        <w:ind w:left="7200" w:right="142" w:hanging="7200"/>
        <w:rPr>
          <w:rFonts w:asciiTheme="minorHAnsi" w:hAnsiTheme="minorHAnsi" w:cstheme="minorHAnsi"/>
          <w:b/>
          <w:bCs/>
          <w:color w:val="000000"/>
          <w:sz w:val="22"/>
          <w:szCs w:val="22"/>
        </w:rPr>
      </w:pPr>
      <w:r w:rsidRPr="007F2280">
        <w:rPr>
          <w:rFonts w:asciiTheme="minorHAnsi" w:hAnsiTheme="minorHAnsi" w:cstheme="minorHAnsi"/>
          <w:b/>
          <w:bCs/>
          <w:color w:val="000000"/>
          <w:sz w:val="22"/>
          <w:szCs w:val="22"/>
        </w:rPr>
        <w:t>Name</w:t>
      </w:r>
      <w:r w:rsidR="009B7A29" w:rsidRPr="007F2280">
        <w:rPr>
          <w:rFonts w:asciiTheme="minorHAnsi" w:hAnsiTheme="minorHAnsi" w:cstheme="minorHAnsi"/>
          <w:b/>
          <w:bCs/>
          <w:color w:val="000000"/>
          <w:sz w:val="22"/>
          <w:szCs w:val="22"/>
        </w:rPr>
        <w:t xml:space="preserve">: </w:t>
      </w:r>
      <w:r w:rsidR="006664E0" w:rsidRPr="007F2280">
        <w:rPr>
          <w:rFonts w:asciiTheme="minorHAnsi" w:hAnsiTheme="minorHAnsi" w:cstheme="minorHAnsi"/>
          <w:b/>
          <w:bCs/>
          <w:color w:val="000000"/>
          <w:sz w:val="22"/>
          <w:szCs w:val="22"/>
        </w:rPr>
        <w:t xml:space="preserve">Dhansingh </w:t>
      </w:r>
      <w:proofErr w:type="spellStart"/>
      <w:r w:rsidR="006664E0" w:rsidRPr="007F2280">
        <w:rPr>
          <w:rFonts w:asciiTheme="minorHAnsi" w:hAnsiTheme="minorHAnsi" w:cstheme="minorHAnsi"/>
          <w:b/>
          <w:bCs/>
          <w:color w:val="000000"/>
          <w:sz w:val="22"/>
          <w:szCs w:val="22"/>
        </w:rPr>
        <w:t>Ketavath</w:t>
      </w:r>
      <w:proofErr w:type="spellEnd"/>
      <w:r w:rsidR="006664E0" w:rsidRPr="007F2280">
        <w:rPr>
          <w:rFonts w:asciiTheme="minorHAnsi" w:hAnsiTheme="minorHAnsi" w:cstheme="minorHAnsi"/>
          <w:b/>
          <w:bCs/>
          <w:color w:val="000000"/>
          <w:sz w:val="22"/>
          <w:szCs w:val="22"/>
        </w:rPr>
        <w:t xml:space="preserve"> </w:t>
      </w:r>
      <w:r w:rsidR="009E0612" w:rsidRPr="007F2280">
        <w:rPr>
          <w:rFonts w:asciiTheme="minorHAnsi" w:hAnsiTheme="minorHAnsi" w:cstheme="minorHAnsi"/>
          <w:b/>
          <w:bCs/>
          <w:color w:val="000000"/>
          <w:sz w:val="22"/>
          <w:szCs w:val="22"/>
        </w:rPr>
        <w:tab/>
        <w:t xml:space="preserve">                            </w:t>
      </w:r>
    </w:p>
    <w:p w14:paraId="4770C5D2" w14:textId="0ABD7735" w:rsidR="001857D7" w:rsidRPr="007F2280" w:rsidRDefault="009E0612" w:rsidP="001857D7">
      <w:pPr>
        <w:tabs>
          <w:tab w:val="left" w:pos="1605"/>
          <w:tab w:val="center" w:pos="4320"/>
        </w:tabs>
        <w:ind w:left="7200" w:right="142" w:hanging="7200"/>
        <w:rPr>
          <w:rFonts w:asciiTheme="minorHAnsi" w:hAnsiTheme="minorHAnsi" w:cstheme="minorHAnsi"/>
          <w:b/>
          <w:bCs/>
          <w:color w:val="000000"/>
          <w:sz w:val="22"/>
          <w:szCs w:val="22"/>
        </w:rPr>
      </w:pPr>
      <w:r w:rsidRPr="007F2280">
        <w:rPr>
          <w:rFonts w:asciiTheme="minorHAnsi" w:hAnsiTheme="minorHAnsi" w:cstheme="minorHAnsi"/>
          <w:b/>
          <w:bCs/>
          <w:color w:val="000000"/>
          <w:sz w:val="22"/>
          <w:szCs w:val="22"/>
        </w:rPr>
        <w:t>Phone: +91</w:t>
      </w:r>
      <w:r w:rsidR="007F2280">
        <w:rPr>
          <w:rFonts w:asciiTheme="minorHAnsi" w:hAnsiTheme="minorHAnsi" w:cstheme="minorHAnsi"/>
          <w:b/>
          <w:bCs/>
          <w:color w:val="000000"/>
          <w:sz w:val="22"/>
          <w:szCs w:val="22"/>
        </w:rPr>
        <w:t xml:space="preserve"> </w:t>
      </w:r>
      <w:r w:rsidR="006664E0" w:rsidRPr="007F2280">
        <w:rPr>
          <w:rFonts w:asciiTheme="minorHAnsi" w:hAnsiTheme="minorHAnsi" w:cstheme="minorHAnsi"/>
          <w:b/>
          <w:bCs/>
          <w:color w:val="000000"/>
          <w:sz w:val="22"/>
          <w:szCs w:val="22"/>
        </w:rPr>
        <w:t>8332001775</w:t>
      </w:r>
    </w:p>
    <w:p w14:paraId="4770C5D3" w14:textId="6634C641" w:rsidR="000736AC" w:rsidRPr="007F2280" w:rsidRDefault="009E0612" w:rsidP="001857D7">
      <w:pPr>
        <w:tabs>
          <w:tab w:val="left" w:pos="1605"/>
          <w:tab w:val="center" w:pos="4320"/>
        </w:tabs>
        <w:ind w:left="7200" w:right="142" w:hanging="7200"/>
        <w:rPr>
          <w:rFonts w:asciiTheme="minorHAnsi" w:hAnsiTheme="minorHAnsi" w:cstheme="minorHAnsi"/>
          <w:b/>
          <w:bCs/>
          <w:color w:val="000000"/>
          <w:sz w:val="22"/>
          <w:szCs w:val="22"/>
        </w:rPr>
      </w:pPr>
      <w:r w:rsidRPr="007F2280">
        <w:rPr>
          <w:rFonts w:asciiTheme="minorHAnsi" w:hAnsiTheme="minorHAnsi" w:cstheme="minorHAnsi"/>
          <w:b/>
          <w:color w:val="000000"/>
          <w:sz w:val="22"/>
          <w:szCs w:val="22"/>
        </w:rPr>
        <w:sym w:font="Wingdings" w:char="F02A"/>
      </w:r>
      <w:r w:rsidR="006664E0" w:rsidRPr="007F2280">
        <w:rPr>
          <w:rFonts w:asciiTheme="minorHAnsi" w:hAnsiTheme="minorHAnsi" w:cstheme="minorHAnsi"/>
          <w:b/>
          <w:color w:val="000000"/>
          <w:sz w:val="22"/>
          <w:szCs w:val="22"/>
        </w:rPr>
        <w:t xml:space="preserve"> dhansinghnayak505@gmail.com</w:t>
      </w:r>
    </w:p>
    <w:p w14:paraId="4770C5D5" w14:textId="77777777" w:rsidR="00455740" w:rsidRPr="007F2280" w:rsidRDefault="00455740" w:rsidP="00BF0BD2">
      <w:pPr>
        <w:pStyle w:val="BodyText"/>
        <w:tabs>
          <w:tab w:val="left" w:pos="8081"/>
          <w:tab w:val="left" w:pos="10080"/>
        </w:tabs>
        <w:kinsoku w:val="0"/>
        <w:overflowPunct w:val="0"/>
        <w:spacing w:line="295" w:lineRule="exact"/>
        <w:ind w:left="90" w:right="480" w:firstLine="0"/>
        <w:jc w:val="both"/>
        <w:rPr>
          <w:rFonts w:asciiTheme="minorHAnsi" w:hAnsiTheme="minorHAnsi" w:cstheme="minorHAnsi"/>
          <w:spacing w:val="-1"/>
        </w:rPr>
      </w:pPr>
    </w:p>
    <w:p w14:paraId="4770C5D6" w14:textId="77777777" w:rsidR="00455740" w:rsidRPr="007F2280" w:rsidRDefault="00455740" w:rsidP="00455740">
      <w:pPr>
        <w:shd w:val="clear" w:color="auto" w:fill="F2F2F2"/>
        <w:tabs>
          <w:tab w:val="left" w:pos="7588"/>
        </w:tabs>
        <w:jc w:val="both"/>
        <w:rPr>
          <w:rFonts w:asciiTheme="minorHAnsi" w:hAnsiTheme="minorHAnsi" w:cstheme="minorHAnsi"/>
          <w:b/>
          <w:sz w:val="22"/>
          <w:szCs w:val="22"/>
        </w:rPr>
      </w:pPr>
      <w:r w:rsidRPr="007F2280">
        <w:rPr>
          <w:rFonts w:asciiTheme="minorHAnsi" w:hAnsiTheme="minorHAnsi" w:cstheme="minorHAnsi"/>
          <w:b/>
          <w:sz w:val="22"/>
          <w:szCs w:val="22"/>
        </w:rPr>
        <w:t>Career Objective:</w:t>
      </w:r>
      <w:r w:rsidRPr="007F2280">
        <w:rPr>
          <w:rFonts w:asciiTheme="minorHAnsi" w:hAnsiTheme="minorHAnsi" w:cstheme="minorHAnsi"/>
          <w:b/>
          <w:sz w:val="22"/>
          <w:szCs w:val="22"/>
        </w:rPr>
        <w:tab/>
      </w:r>
    </w:p>
    <w:p w14:paraId="6BD9BABF" w14:textId="77777777" w:rsidR="009B7A29" w:rsidRPr="007F2280" w:rsidRDefault="009B7A29" w:rsidP="00455740">
      <w:pPr>
        <w:jc w:val="both"/>
        <w:rPr>
          <w:rFonts w:asciiTheme="minorHAnsi" w:hAnsiTheme="minorHAnsi" w:cstheme="minorHAnsi"/>
          <w:sz w:val="22"/>
          <w:szCs w:val="22"/>
        </w:rPr>
      </w:pPr>
    </w:p>
    <w:p w14:paraId="4770C5D8" w14:textId="159763BB" w:rsidR="00455740" w:rsidRPr="007F2280" w:rsidRDefault="00455740" w:rsidP="00455740">
      <w:pPr>
        <w:jc w:val="both"/>
        <w:rPr>
          <w:rFonts w:asciiTheme="minorHAnsi" w:hAnsiTheme="minorHAnsi" w:cstheme="minorHAnsi"/>
          <w:sz w:val="22"/>
          <w:szCs w:val="22"/>
        </w:rPr>
      </w:pPr>
      <w:r w:rsidRPr="007F2280">
        <w:rPr>
          <w:rFonts w:asciiTheme="minorHAnsi" w:hAnsiTheme="minorHAnsi" w:cstheme="minorHAnsi"/>
          <w:sz w:val="22"/>
          <w:szCs w:val="22"/>
        </w:rPr>
        <w:t>Looking for Software Functional Testing Engineer position in a well-known organization which gives me an opportunity to exhibit my technical skills and giving scope for career and financial growth.</w:t>
      </w:r>
    </w:p>
    <w:p w14:paraId="4770C5D9" w14:textId="77777777" w:rsidR="00455740" w:rsidRPr="007F2280" w:rsidRDefault="00455740" w:rsidP="00455740">
      <w:pPr>
        <w:pStyle w:val="BodyText"/>
        <w:tabs>
          <w:tab w:val="left" w:pos="8549"/>
          <w:tab w:val="left" w:pos="10080"/>
        </w:tabs>
        <w:kinsoku w:val="0"/>
        <w:overflowPunct w:val="0"/>
        <w:ind w:left="90" w:right="480" w:firstLine="0"/>
        <w:contextualSpacing/>
        <w:jc w:val="both"/>
        <w:rPr>
          <w:rFonts w:asciiTheme="minorHAnsi" w:hAnsiTheme="minorHAnsi" w:cstheme="minorHAnsi"/>
          <w:b/>
          <w:bCs/>
          <w:spacing w:val="-1"/>
        </w:rPr>
      </w:pPr>
    </w:p>
    <w:p w14:paraId="4770C5DA" w14:textId="77777777" w:rsidR="00455740" w:rsidRPr="007F2280" w:rsidRDefault="00455740" w:rsidP="00136DF7">
      <w:pPr>
        <w:shd w:val="clear" w:color="auto" w:fill="F2F2F2"/>
        <w:jc w:val="both"/>
        <w:rPr>
          <w:rFonts w:asciiTheme="minorHAnsi" w:hAnsiTheme="minorHAnsi" w:cstheme="minorHAnsi"/>
          <w:b/>
          <w:sz w:val="22"/>
          <w:szCs w:val="22"/>
        </w:rPr>
      </w:pPr>
      <w:r w:rsidRPr="007F2280">
        <w:rPr>
          <w:rFonts w:asciiTheme="minorHAnsi" w:hAnsiTheme="minorHAnsi" w:cstheme="minorHAnsi"/>
          <w:b/>
          <w:sz w:val="22"/>
          <w:szCs w:val="22"/>
        </w:rPr>
        <w:t>EDUCATION</w:t>
      </w:r>
    </w:p>
    <w:p w14:paraId="2816CFFF" w14:textId="2C3F61C6" w:rsidR="004801A9" w:rsidRPr="007F2280" w:rsidRDefault="004801A9" w:rsidP="001857D7">
      <w:pPr>
        <w:pStyle w:val="BodyText"/>
        <w:tabs>
          <w:tab w:val="left" w:pos="624"/>
          <w:tab w:val="left" w:pos="10080"/>
        </w:tabs>
        <w:kinsoku w:val="0"/>
        <w:overflowPunct w:val="0"/>
        <w:spacing w:before="100" w:beforeAutospacing="1"/>
        <w:ind w:left="360" w:right="475" w:firstLine="0"/>
        <w:jc w:val="both"/>
        <w:rPr>
          <w:rFonts w:asciiTheme="minorHAnsi" w:hAnsiTheme="minorHAnsi" w:cstheme="minorHAnsi"/>
          <w:sz w:val="24"/>
          <w:szCs w:val="24"/>
        </w:rPr>
      </w:pPr>
      <w:r w:rsidRPr="007F2280">
        <w:rPr>
          <w:rFonts w:asciiTheme="minorHAnsi" w:hAnsiTheme="minorHAnsi" w:cstheme="minorHAnsi"/>
          <w:sz w:val="24"/>
          <w:szCs w:val="24"/>
        </w:rPr>
        <w:t>B.</w:t>
      </w:r>
      <w:r w:rsidR="001A65E2">
        <w:rPr>
          <w:rFonts w:asciiTheme="minorHAnsi" w:hAnsiTheme="minorHAnsi" w:cstheme="minorHAnsi"/>
          <w:sz w:val="24"/>
          <w:szCs w:val="24"/>
        </w:rPr>
        <w:t>c</w:t>
      </w:r>
      <w:r w:rsidRPr="007F2280">
        <w:rPr>
          <w:rFonts w:asciiTheme="minorHAnsi" w:hAnsiTheme="minorHAnsi" w:cstheme="minorHAnsi"/>
          <w:sz w:val="24"/>
          <w:szCs w:val="24"/>
        </w:rPr>
        <w:t>om from Govt Art</w:t>
      </w:r>
      <w:r w:rsidR="001A65E2">
        <w:rPr>
          <w:rFonts w:asciiTheme="minorHAnsi" w:hAnsiTheme="minorHAnsi" w:cstheme="minorHAnsi"/>
          <w:sz w:val="24"/>
          <w:szCs w:val="24"/>
        </w:rPr>
        <w:t>s</w:t>
      </w:r>
      <w:r w:rsidRPr="007F2280">
        <w:rPr>
          <w:rFonts w:asciiTheme="minorHAnsi" w:hAnsiTheme="minorHAnsi" w:cstheme="minorHAnsi"/>
          <w:sz w:val="24"/>
          <w:szCs w:val="24"/>
        </w:rPr>
        <w:t xml:space="preserve"> and Science Collage </w:t>
      </w:r>
      <w:proofErr w:type="spellStart"/>
      <w:r w:rsidRPr="007F2280">
        <w:rPr>
          <w:rFonts w:asciiTheme="minorHAnsi" w:hAnsiTheme="minorHAnsi" w:cstheme="minorHAnsi"/>
          <w:sz w:val="24"/>
          <w:szCs w:val="24"/>
        </w:rPr>
        <w:t>Kamareddy</w:t>
      </w:r>
      <w:proofErr w:type="spellEnd"/>
      <w:r w:rsidRPr="007F2280">
        <w:rPr>
          <w:rFonts w:asciiTheme="minorHAnsi" w:hAnsiTheme="minorHAnsi" w:cstheme="minorHAnsi"/>
          <w:sz w:val="24"/>
          <w:szCs w:val="24"/>
        </w:rPr>
        <w:t>, (BRAOU) passed in 2023</w:t>
      </w:r>
    </w:p>
    <w:p w14:paraId="4770C5DC" w14:textId="7CC4B7EA" w:rsidR="00455740" w:rsidRPr="007F2280" w:rsidRDefault="00EB5FFA" w:rsidP="001857D7">
      <w:pPr>
        <w:pStyle w:val="BodyText"/>
        <w:tabs>
          <w:tab w:val="left" w:pos="624"/>
          <w:tab w:val="left" w:pos="10080"/>
        </w:tabs>
        <w:kinsoku w:val="0"/>
        <w:overflowPunct w:val="0"/>
        <w:spacing w:before="100" w:beforeAutospacing="1"/>
        <w:ind w:left="360" w:right="475" w:firstLine="0"/>
        <w:jc w:val="both"/>
        <w:rPr>
          <w:rFonts w:asciiTheme="minorHAnsi" w:hAnsiTheme="minorHAnsi" w:cstheme="minorHAnsi"/>
        </w:rPr>
      </w:pPr>
      <w:r w:rsidRPr="007F2280">
        <w:rPr>
          <w:rFonts w:asciiTheme="minorHAnsi" w:hAnsiTheme="minorHAnsi" w:cstheme="minorHAnsi"/>
        </w:rPr>
        <w:t xml:space="preserve">Undergone </w:t>
      </w:r>
      <w:r w:rsidR="007F2280" w:rsidRPr="007F2280">
        <w:rPr>
          <w:rFonts w:asciiTheme="minorHAnsi" w:hAnsiTheme="minorHAnsi" w:cstheme="minorHAnsi"/>
          <w:b/>
        </w:rPr>
        <w:t>3</w:t>
      </w:r>
      <w:r w:rsidR="00455740" w:rsidRPr="007F2280">
        <w:rPr>
          <w:rFonts w:asciiTheme="minorHAnsi" w:hAnsiTheme="minorHAnsi" w:cstheme="minorHAnsi"/>
          <w:b/>
        </w:rPr>
        <w:t xml:space="preserve"> months</w:t>
      </w:r>
      <w:r w:rsidR="00455740" w:rsidRPr="007F2280">
        <w:rPr>
          <w:rFonts w:asciiTheme="minorHAnsi" w:hAnsiTheme="minorHAnsi" w:cstheme="minorHAnsi"/>
        </w:rPr>
        <w:t xml:space="preserve"> training on Testing Tools - Real time Project from </w:t>
      </w:r>
      <w:r w:rsidR="002941CB" w:rsidRPr="007F2280">
        <w:rPr>
          <w:rFonts w:asciiTheme="minorHAnsi" w:hAnsiTheme="minorHAnsi" w:cstheme="minorHAnsi"/>
          <w:b/>
        </w:rPr>
        <w:t xml:space="preserve">Naresh </w:t>
      </w:r>
      <w:proofErr w:type="spellStart"/>
      <w:r w:rsidR="004801A9" w:rsidRPr="007F2280">
        <w:rPr>
          <w:rFonts w:asciiTheme="minorHAnsi" w:hAnsiTheme="minorHAnsi" w:cstheme="minorHAnsi"/>
          <w:b/>
        </w:rPr>
        <w:t>i</w:t>
      </w:r>
      <w:proofErr w:type="spellEnd"/>
      <w:r w:rsidR="002941CB" w:rsidRPr="007F2280">
        <w:rPr>
          <w:rFonts w:asciiTheme="minorHAnsi" w:hAnsiTheme="minorHAnsi" w:cstheme="minorHAnsi"/>
          <w:b/>
        </w:rPr>
        <w:t xml:space="preserve"> Technologies</w:t>
      </w:r>
      <w:r w:rsidR="00455740" w:rsidRPr="007F2280">
        <w:rPr>
          <w:rFonts w:asciiTheme="minorHAnsi" w:hAnsiTheme="minorHAnsi" w:cstheme="minorHAnsi"/>
          <w:b/>
        </w:rPr>
        <w:t>,</w:t>
      </w:r>
      <w:r w:rsidR="00455740" w:rsidRPr="007F2280">
        <w:rPr>
          <w:rFonts w:asciiTheme="minorHAnsi" w:hAnsiTheme="minorHAnsi" w:cstheme="minorHAnsi"/>
        </w:rPr>
        <w:t xml:space="preserve"> Hyderabad.</w:t>
      </w:r>
    </w:p>
    <w:p w14:paraId="4770C5DD" w14:textId="77777777" w:rsidR="00136DF7" w:rsidRPr="007F2280" w:rsidRDefault="00136DF7" w:rsidP="00136DF7">
      <w:pPr>
        <w:jc w:val="both"/>
        <w:rPr>
          <w:rFonts w:asciiTheme="minorHAnsi" w:hAnsiTheme="minorHAnsi" w:cstheme="minorHAnsi"/>
          <w:b/>
          <w:sz w:val="22"/>
          <w:szCs w:val="22"/>
        </w:rPr>
      </w:pPr>
    </w:p>
    <w:p w14:paraId="4770C5DE" w14:textId="77777777" w:rsidR="00136DF7" w:rsidRPr="007F2280" w:rsidRDefault="00136DF7" w:rsidP="00136DF7">
      <w:pPr>
        <w:jc w:val="both"/>
        <w:rPr>
          <w:rFonts w:asciiTheme="minorHAnsi" w:hAnsiTheme="minorHAnsi" w:cstheme="minorHAnsi"/>
          <w:b/>
          <w:sz w:val="22"/>
          <w:szCs w:val="22"/>
        </w:rPr>
      </w:pPr>
      <w:r w:rsidRPr="007F2280">
        <w:rPr>
          <w:rFonts w:asciiTheme="minorHAnsi" w:hAnsiTheme="minorHAnsi" w:cstheme="minorHAnsi"/>
          <w:b/>
          <w:sz w:val="22"/>
          <w:szCs w:val="22"/>
        </w:rPr>
        <w:t>As part of Training, I underwent intensive Training on Manual and Automation Testing as detailed below:</w:t>
      </w:r>
    </w:p>
    <w:p w14:paraId="4770C5DF" w14:textId="77777777" w:rsidR="00136DF7" w:rsidRPr="007F2280"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Understanding Software Requirement Specification and identifying the required Test Scenarios.</w:t>
      </w:r>
    </w:p>
    <w:p w14:paraId="4770C5E0" w14:textId="77777777" w:rsidR="00136DF7" w:rsidRPr="007F2280"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Well versed with SDLC, STLC and Defect Life Cycle</w:t>
      </w:r>
      <w:r w:rsidR="000F2CD6" w:rsidRPr="007F2280">
        <w:rPr>
          <w:rFonts w:asciiTheme="minorHAnsi" w:hAnsiTheme="minorHAnsi" w:cstheme="minorHAnsi"/>
        </w:rPr>
        <w:t>.</w:t>
      </w:r>
    </w:p>
    <w:p w14:paraId="4770C5E1" w14:textId="77777777" w:rsidR="00136DF7" w:rsidRPr="007F2280"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Experience in executing Test Cases to test the application functionality against the requirements manually.</w:t>
      </w:r>
    </w:p>
    <w:p w14:paraId="4770C5E2" w14:textId="07EA2921" w:rsidR="00136DF7" w:rsidRPr="007F2280"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Defect Reporting and Tracking usi</w:t>
      </w:r>
      <w:r w:rsidR="00A23B31" w:rsidRPr="007F2280">
        <w:rPr>
          <w:rFonts w:asciiTheme="minorHAnsi" w:hAnsiTheme="minorHAnsi" w:cstheme="minorHAnsi"/>
        </w:rPr>
        <w:t>ng Au</w:t>
      </w:r>
      <w:r w:rsidR="002941CB" w:rsidRPr="007F2280">
        <w:rPr>
          <w:rFonts w:asciiTheme="minorHAnsi" w:hAnsiTheme="minorHAnsi" w:cstheme="minorHAnsi"/>
        </w:rPr>
        <w:t>tomation Tools Bugzilla</w:t>
      </w:r>
      <w:r w:rsidR="000F2CD6" w:rsidRPr="007F2280">
        <w:rPr>
          <w:rFonts w:asciiTheme="minorHAnsi" w:hAnsiTheme="minorHAnsi" w:cstheme="minorHAnsi"/>
        </w:rPr>
        <w:t>.</w:t>
      </w:r>
      <w:r w:rsidRPr="007F2280">
        <w:rPr>
          <w:rFonts w:asciiTheme="minorHAnsi" w:hAnsiTheme="minorHAnsi" w:cstheme="minorHAnsi"/>
        </w:rPr>
        <w:t xml:space="preserve"> </w:t>
      </w:r>
    </w:p>
    <w:p w14:paraId="4770C5E3" w14:textId="77777777" w:rsidR="00136DF7" w:rsidRPr="007F2280"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Good Knowledge on automation tool Selenium</w:t>
      </w:r>
      <w:r w:rsidR="000F2CD6" w:rsidRPr="007F2280">
        <w:rPr>
          <w:rFonts w:asciiTheme="minorHAnsi" w:hAnsiTheme="minorHAnsi" w:cstheme="minorHAnsi"/>
        </w:rPr>
        <w:t>.</w:t>
      </w:r>
    </w:p>
    <w:p w14:paraId="4770C5E4" w14:textId="77777777" w:rsidR="00136DF7" w:rsidRPr="007F2280"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 xml:space="preserve">Good Knowledge </w:t>
      </w:r>
      <w:r w:rsidR="001857D7" w:rsidRPr="007F2280">
        <w:rPr>
          <w:rFonts w:asciiTheme="minorHAnsi" w:hAnsiTheme="minorHAnsi" w:cstheme="minorHAnsi"/>
        </w:rPr>
        <w:t>on Web Driver</w:t>
      </w:r>
      <w:r w:rsidR="000F2CD6" w:rsidRPr="007F2280">
        <w:rPr>
          <w:rFonts w:asciiTheme="minorHAnsi" w:hAnsiTheme="minorHAnsi" w:cstheme="minorHAnsi"/>
        </w:rPr>
        <w:t>.</w:t>
      </w:r>
    </w:p>
    <w:p w14:paraId="4770C5E5" w14:textId="77777777" w:rsidR="00136DF7" w:rsidRPr="007F2280"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Experience in working with testing framework through TestNG</w:t>
      </w:r>
      <w:r w:rsidR="000F2CD6" w:rsidRPr="007F2280">
        <w:rPr>
          <w:rFonts w:asciiTheme="minorHAnsi" w:hAnsiTheme="minorHAnsi" w:cstheme="minorHAnsi"/>
        </w:rPr>
        <w:t>.</w:t>
      </w:r>
    </w:p>
    <w:p w14:paraId="4770C5E6" w14:textId="69DD6AF5" w:rsidR="00136DF7" w:rsidRPr="007F2280"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Experience in logging Selenium Scripts using Log4j</w:t>
      </w:r>
      <w:r w:rsidR="000F2CD6" w:rsidRPr="007F2280">
        <w:rPr>
          <w:rFonts w:asciiTheme="minorHAnsi" w:hAnsiTheme="minorHAnsi" w:cstheme="minorHAnsi"/>
        </w:rPr>
        <w:t>.</w:t>
      </w:r>
    </w:p>
    <w:p w14:paraId="4770C5E7" w14:textId="77777777" w:rsidR="00136DF7" w:rsidRPr="007F2280" w:rsidRDefault="00136DF7" w:rsidP="00136DF7">
      <w:pPr>
        <w:pStyle w:val="BodyText"/>
        <w:tabs>
          <w:tab w:val="left" w:pos="624"/>
          <w:tab w:val="left" w:pos="10080"/>
        </w:tabs>
        <w:kinsoku w:val="0"/>
        <w:overflowPunct w:val="0"/>
        <w:spacing w:before="100" w:beforeAutospacing="1"/>
        <w:ind w:left="720" w:right="475" w:firstLine="0"/>
        <w:jc w:val="both"/>
        <w:rPr>
          <w:rFonts w:asciiTheme="minorHAnsi" w:hAnsiTheme="minorHAnsi" w:cstheme="minorHAnsi"/>
        </w:rPr>
      </w:pPr>
    </w:p>
    <w:p w14:paraId="4770C5E9" w14:textId="3218796C" w:rsidR="00A23B31" w:rsidRPr="007F2280" w:rsidRDefault="00136DF7" w:rsidP="00B64832">
      <w:pPr>
        <w:shd w:val="clear" w:color="auto" w:fill="F2F2F2"/>
        <w:jc w:val="both"/>
        <w:rPr>
          <w:rFonts w:asciiTheme="minorHAnsi" w:hAnsiTheme="minorHAnsi" w:cstheme="minorHAnsi"/>
          <w:b/>
          <w:sz w:val="22"/>
          <w:szCs w:val="22"/>
        </w:rPr>
      </w:pPr>
      <w:r w:rsidRPr="007F2280">
        <w:rPr>
          <w:rFonts w:asciiTheme="minorHAnsi" w:hAnsiTheme="minorHAnsi" w:cstheme="minorHAnsi"/>
          <w:b/>
          <w:sz w:val="22"/>
          <w:szCs w:val="22"/>
        </w:rPr>
        <w:t>IT SKILLS</w:t>
      </w:r>
    </w:p>
    <w:p w14:paraId="4770C5EA" w14:textId="77777777" w:rsidR="00A23B31" w:rsidRPr="007F2280" w:rsidRDefault="001857D7" w:rsidP="00A23B31">
      <w:pPr>
        <w:widowControl/>
        <w:spacing w:before="100" w:after="100"/>
        <w:rPr>
          <w:rFonts w:asciiTheme="minorHAnsi" w:hAnsiTheme="minorHAnsi" w:cstheme="minorHAnsi"/>
          <w:sz w:val="22"/>
          <w:szCs w:val="22"/>
        </w:rPr>
      </w:pPr>
      <w:r w:rsidRPr="007F2280">
        <w:rPr>
          <w:rFonts w:asciiTheme="minorHAnsi" w:hAnsiTheme="minorHAnsi" w:cstheme="minorHAnsi"/>
          <w:sz w:val="22"/>
          <w:szCs w:val="22"/>
        </w:rPr>
        <w:t>Languages:</w:t>
      </w:r>
      <w:r w:rsidR="00A23B31" w:rsidRPr="007F2280">
        <w:rPr>
          <w:rFonts w:asciiTheme="minorHAnsi" w:hAnsiTheme="minorHAnsi" w:cstheme="minorHAnsi"/>
          <w:sz w:val="22"/>
          <w:szCs w:val="22"/>
        </w:rPr>
        <w:t xml:space="preserve"> </w:t>
      </w:r>
      <w:r w:rsidR="00A23B31" w:rsidRPr="007F2280">
        <w:rPr>
          <w:rFonts w:asciiTheme="minorHAnsi" w:hAnsiTheme="minorHAnsi" w:cstheme="minorHAnsi"/>
          <w:b/>
          <w:bCs/>
          <w:sz w:val="22"/>
          <w:szCs w:val="22"/>
        </w:rPr>
        <w:t xml:space="preserve">Core Java </w:t>
      </w:r>
    </w:p>
    <w:p w14:paraId="4770C5EB" w14:textId="77777777" w:rsidR="00A23B31" w:rsidRPr="007F2280" w:rsidRDefault="001857D7" w:rsidP="00A23B31">
      <w:pPr>
        <w:widowControl/>
        <w:spacing w:before="100" w:after="100"/>
        <w:rPr>
          <w:rFonts w:asciiTheme="minorHAnsi" w:hAnsiTheme="minorHAnsi" w:cstheme="minorHAnsi"/>
          <w:sz w:val="22"/>
          <w:szCs w:val="22"/>
        </w:rPr>
      </w:pPr>
      <w:r w:rsidRPr="007F2280">
        <w:rPr>
          <w:rFonts w:asciiTheme="minorHAnsi" w:hAnsiTheme="minorHAnsi" w:cstheme="minorHAnsi"/>
          <w:sz w:val="22"/>
          <w:szCs w:val="22"/>
        </w:rPr>
        <w:t>Database</w:t>
      </w:r>
      <w:r w:rsidRPr="00AC2296">
        <w:rPr>
          <w:rFonts w:asciiTheme="minorHAnsi" w:hAnsiTheme="minorHAnsi" w:cstheme="minorHAnsi"/>
          <w:b/>
          <w:bCs/>
          <w:sz w:val="22"/>
          <w:szCs w:val="22"/>
        </w:rPr>
        <w:t>: Oracle 10g</w:t>
      </w:r>
      <w:r w:rsidRPr="007F2280">
        <w:rPr>
          <w:rFonts w:asciiTheme="minorHAnsi" w:hAnsiTheme="minorHAnsi" w:cstheme="minorHAnsi"/>
          <w:sz w:val="22"/>
          <w:szCs w:val="22"/>
        </w:rPr>
        <w:t xml:space="preserve"> </w:t>
      </w:r>
    </w:p>
    <w:p w14:paraId="4770C5EC" w14:textId="77777777" w:rsidR="00A23B31" w:rsidRPr="007F2280" w:rsidRDefault="00A23B31" w:rsidP="00A23B31">
      <w:pPr>
        <w:widowControl/>
        <w:spacing w:before="100" w:after="100"/>
        <w:rPr>
          <w:rFonts w:asciiTheme="minorHAnsi" w:hAnsiTheme="minorHAnsi" w:cstheme="minorHAnsi"/>
          <w:sz w:val="22"/>
          <w:szCs w:val="22"/>
        </w:rPr>
      </w:pPr>
      <w:r w:rsidRPr="007F2280">
        <w:rPr>
          <w:rFonts w:asciiTheme="minorHAnsi" w:hAnsiTheme="minorHAnsi" w:cstheme="minorHAnsi"/>
          <w:sz w:val="22"/>
          <w:szCs w:val="22"/>
        </w:rPr>
        <w:t xml:space="preserve">Automation Testing </w:t>
      </w:r>
      <w:r w:rsidR="001857D7" w:rsidRPr="007F2280">
        <w:rPr>
          <w:rFonts w:asciiTheme="minorHAnsi" w:hAnsiTheme="minorHAnsi" w:cstheme="minorHAnsi"/>
          <w:sz w:val="22"/>
          <w:szCs w:val="22"/>
        </w:rPr>
        <w:t>Tools:</w:t>
      </w:r>
      <w:r w:rsidRPr="007F2280">
        <w:rPr>
          <w:rFonts w:asciiTheme="minorHAnsi" w:hAnsiTheme="minorHAnsi" w:cstheme="minorHAnsi"/>
          <w:sz w:val="22"/>
          <w:szCs w:val="22"/>
        </w:rPr>
        <w:t xml:space="preserve"> </w:t>
      </w:r>
      <w:r w:rsidR="002941CB" w:rsidRPr="007F2280">
        <w:rPr>
          <w:rFonts w:asciiTheme="minorHAnsi" w:hAnsiTheme="minorHAnsi" w:cstheme="minorHAnsi"/>
          <w:b/>
          <w:bCs/>
          <w:sz w:val="22"/>
          <w:szCs w:val="22"/>
        </w:rPr>
        <w:t xml:space="preserve">Selenium </w:t>
      </w:r>
      <w:r w:rsidRPr="007F2280">
        <w:rPr>
          <w:rFonts w:asciiTheme="minorHAnsi" w:hAnsiTheme="minorHAnsi" w:cstheme="minorHAnsi"/>
          <w:b/>
          <w:bCs/>
          <w:sz w:val="22"/>
          <w:szCs w:val="22"/>
        </w:rPr>
        <w:t xml:space="preserve">WebDriver, TestNG &amp; Sikuli </w:t>
      </w:r>
    </w:p>
    <w:p w14:paraId="4770C5ED" w14:textId="68029A80" w:rsidR="00A23B31" w:rsidRPr="007F2280" w:rsidRDefault="00A23B31" w:rsidP="00A23B31">
      <w:pPr>
        <w:widowControl/>
        <w:spacing w:before="100" w:after="100"/>
        <w:rPr>
          <w:rFonts w:asciiTheme="minorHAnsi" w:hAnsiTheme="minorHAnsi" w:cstheme="minorHAnsi"/>
          <w:sz w:val="22"/>
          <w:szCs w:val="22"/>
        </w:rPr>
      </w:pPr>
      <w:r w:rsidRPr="007F2280">
        <w:rPr>
          <w:rFonts w:asciiTheme="minorHAnsi" w:hAnsiTheme="minorHAnsi" w:cstheme="minorHAnsi"/>
          <w:sz w:val="22"/>
          <w:szCs w:val="22"/>
        </w:rPr>
        <w:t xml:space="preserve">Test Management </w:t>
      </w:r>
      <w:r w:rsidR="001857D7" w:rsidRPr="007F2280">
        <w:rPr>
          <w:rFonts w:asciiTheme="minorHAnsi" w:hAnsiTheme="minorHAnsi" w:cstheme="minorHAnsi"/>
          <w:sz w:val="22"/>
          <w:szCs w:val="22"/>
        </w:rPr>
        <w:t>Tool</w:t>
      </w:r>
      <w:r w:rsidR="002941CB" w:rsidRPr="007F2280">
        <w:rPr>
          <w:rFonts w:asciiTheme="minorHAnsi" w:hAnsiTheme="minorHAnsi" w:cstheme="minorHAnsi"/>
          <w:sz w:val="22"/>
          <w:szCs w:val="22"/>
        </w:rPr>
        <w:t xml:space="preserve">s: </w:t>
      </w:r>
      <w:proofErr w:type="spellStart"/>
      <w:r w:rsidR="00FA6CBC" w:rsidRPr="008D2A22">
        <w:rPr>
          <w:rFonts w:asciiTheme="minorHAnsi" w:hAnsiTheme="minorHAnsi" w:cstheme="minorHAnsi"/>
          <w:b/>
          <w:bCs/>
          <w:sz w:val="22"/>
          <w:szCs w:val="22"/>
        </w:rPr>
        <w:t>Bug</w:t>
      </w:r>
      <w:r w:rsidR="00DA6C97">
        <w:rPr>
          <w:rFonts w:asciiTheme="minorHAnsi" w:hAnsiTheme="minorHAnsi" w:cstheme="minorHAnsi"/>
          <w:b/>
          <w:bCs/>
          <w:sz w:val="22"/>
          <w:szCs w:val="22"/>
        </w:rPr>
        <w:t>Z</w:t>
      </w:r>
      <w:r w:rsidR="00FA6CBC" w:rsidRPr="008D2A22">
        <w:rPr>
          <w:rFonts w:asciiTheme="minorHAnsi" w:hAnsiTheme="minorHAnsi" w:cstheme="minorHAnsi"/>
          <w:b/>
          <w:bCs/>
          <w:sz w:val="22"/>
          <w:szCs w:val="22"/>
        </w:rPr>
        <w:t>illa</w:t>
      </w:r>
      <w:proofErr w:type="spellEnd"/>
    </w:p>
    <w:p w14:paraId="4770C5EE" w14:textId="77777777" w:rsidR="00A23B31" w:rsidRPr="007F2280" w:rsidRDefault="00A23B31" w:rsidP="00A23B31">
      <w:pPr>
        <w:widowControl/>
        <w:spacing w:before="100" w:after="100"/>
        <w:rPr>
          <w:rFonts w:asciiTheme="minorHAnsi" w:hAnsiTheme="minorHAnsi" w:cstheme="minorHAnsi"/>
          <w:sz w:val="22"/>
          <w:szCs w:val="22"/>
        </w:rPr>
      </w:pPr>
      <w:r w:rsidRPr="007F2280">
        <w:rPr>
          <w:rFonts w:asciiTheme="minorHAnsi" w:hAnsiTheme="minorHAnsi" w:cstheme="minorHAnsi"/>
          <w:sz w:val="22"/>
          <w:szCs w:val="22"/>
        </w:rPr>
        <w:t>Ex</w:t>
      </w:r>
      <w:r w:rsidR="002941CB" w:rsidRPr="007F2280">
        <w:rPr>
          <w:rFonts w:asciiTheme="minorHAnsi" w:hAnsiTheme="minorHAnsi" w:cstheme="minorHAnsi"/>
          <w:sz w:val="22"/>
          <w:szCs w:val="22"/>
        </w:rPr>
        <w:t>posure on Tools</w:t>
      </w:r>
      <w:r w:rsidR="002941CB" w:rsidRPr="008D2A22">
        <w:rPr>
          <w:rFonts w:asciiTheme="minorHAnsi" w:hAnsiTheme="minorHAnsi" w:cstheme="minorHAnsi"/>
          <w:b/>
          <w:bCs/>
          <w:sz w:val="22"/>
          <w:szCs w:val="22"/>
        </w:rPr>
        <w:t>: Maven</w:t>
      </w:r>
      <w:r w:rsidR="001857D7" w:rsidRPr="008D2A22">
        <w:rPr>
          <w:rFonts w:asciiTheme="minorHAnsi" w:hAnsiTheme="minorHAnsi" w:cstheme="minorHAnsi"/>
          <w:b/>
          <w:bCs/>
          <w:sz w:val="22"/>
          <w:szCs w:val="22"/>
        </w:rPr>
        <w:t>, Jenkins</w:t>
      </w:r>
      <w:r w:rsidR="001857D7" w:rsidRPr="007F2280">
        <w:rPr>
          <w:rFonts w:asciiTheme="minorHAnsi" w:hAnsiTheme="minorHAnsi" w:cstheme="minorHAnsi"/>
          <w:sz w:val="22"/>
          <w:szCs w:val="22"/>
        </w:rPr>
        <w:t xml:space="preserve"> </w:t>
      </w:r>
    </w:p>
    <w:p w14:paraId="4770C5EF" w14:textId="77777777" w:rsidR="00771B25" w:rsidRPr="007F2280" w:rsidRDefault="00771B25" w:rsidP="00A23B31">
      <w:pPr>
        <w:widowControl/>
        <w:spacing w:before="100" w:after="100"/>
        <w:rPr>
          <w:rFonts w:asciiTheme="minorHAnsi" w:hAnsiTheme="minorHAnsi" w:cstheme="minorHAnsi"/>
          <w:sz w:val="22"/>
          <w:szCs w:val="22"/>
        </w:rPr>
      </w:pPr>
    </w:p>
    <w:p w14:paraId="4770C5F0" w14:textId="77777777" w:rsidR="00810CC7" w:rsidRPr="007F2280" w:rsidRDefault="002941CB" w:rsidP="00810CC7">
      <w:pPr>
        <w:shd w:val="clear" w:color="auto" w:fill="F2F2F2"/>
        <w:jc w:val="both"/>
        <w:rPr>
          <w:rFonts w:asciiTheme="minorHAnsi" w:hAnsiTheme="minorHAnsi" w:cstheme="minorHAnsi"/>
          <w:sz w:val="22"/>
          <w:szCs w:val="22"/>
        </w:rPr>
      </w:pPr>
      <w:r w:rsidRPr="007F2280">
        <w:rPr>
          <w:rFonts w:asciiTheme="minorHAnsi" w:hAnsiTheme="minorHAnsi" w:cstheme="minorHAnsi"/>
          <w:b/>
          <w:sz w:val="22"/>
          <w:szCs w:val="22"/>
        </w:rPr>
        <w:t>Project Experience@</w:t>
      </w:r>
      <w:r w:rsidRPr="007F2280">
        <w:rPr>
          <w:rFonts w:asciiTheme="minorHAnsi" w:hAnsiTheme="minorHAnsi" w:cstheme="minorHAnsi"/>
          <w:sz w:val="22"/>
          <w:szCs w:val="22"/>
        </w:rPr>
        <w:t xml:space="preserve"> </w:t>
      </w:r>
      <w:r w:rsidRPr="007F2280">
        <w:rPr>
          <w:rFonts w:asciiTheme="minorHAnsi" w:hAnsiTheme="minorHAnsi" w:cstheme="minorHAnsi"/>
          <w:b/>
          <w:sz w:val="22"/>
          <w:szCs w:val="22"/>
        </w:rPr>
        <w:t xml:space="preserve">Naresh </w:t>
      </w:r>
      <w:proofErr w:type="spellStart"/>
      <w:r w:rsidRPr="007F2280">
        <w:rPr>
          <w:rFonts w:asciiTheme="minorHAnsi" w:hAnsiTheme="minorHAnsi" w:cstheme="minorHAnsi"/>
          <w:b/>
          <w:sz w:val="22"/>
          <w:szCs w:val="22"/>
        </w:rPr>
        <w:t>i</w:t>
      </w:r>
      <w:proofErr w:type="spellEnd"/>
      <w:r w:rsidRPr="007F2280">
        <w:rPr>
          <w:rFonts w:asciiTheme="minorHAnsi" w:hAnsiTheme="minorHAnsi" w:cstheme="minorHAnsi"/>
          <w:b/>
          <w:sz w:val="22"/>
          <w:szCs w:val="22"/>
        </w:rPr>
        <w:t xml:space="preserve"> Technologies</w:t>
      </w:r>
    </w:p>
    <w:p w14:paraId="4770C5F1" w14:textId="77777777" w:rsidR="00810CC7" w:rsidRPr="007F2280" w:rsidRDefault="00810CC7" w:rsidP="00810CC7">
      <w:pPr>
        <w:tabs>
          <w:tab w:val="left" w:pos="7920"/>
        </w:tabs>
        <w:jc w:val="both"/>
        <w:rPr>
          <w:rFonts w:asciiTheme="minorHAnsi" w:hAnsiTheme="minorHAnsi" w:cstheme="minorHAnsi"/>
          <w:b/>
          <w:bCs/>
          <w:sz w:val="22"/>
          <w:szCs w:val="22"/>
        </w:rPr>
      </w:pPr>
    </w:p>
    <w:p w14:paraId="4770C5F2" w14:textId="12033689" w:rsidR="00810CC7" w:rsidRPr="007F2280" w:rsidRDefault="00810CC7" w:rsidP="00810CC7">
      <w:pPr>
        <w:tabs>
          <w:tab w:val="left" w:pos="7920"/>
        </w:tabs>
        <w:jc w:val="both"/>
        <w:rPr>
          <w:rFonts w:asciiTheme="minorHAnsi" w:hAnsiTheme="minorHAnsi" w:cstheme="minorHAnsi"/>
          <w:b/>
          <w:bCs/>
          <w:sz w:val="22"/>
          <w:szCs w:val="22"/>
        </w:rPr>
      </w:pPr>
      <w:r w:rsidRPr="007F2280">
        <w:rPr>
          <w:rFonts w:asciiTheme="minorHAnsi" w:hAnsiTheme="minorHAnsi" w:cstheme="minorHAnsi"/>
          <w:b/>
          <w:bCs/>
          <w:sz w:val="22"/>
          <w:szCs w:val="22"/>
        </w:rPr>
        <w:t>1.</w:t>
      </w:r>
      <w:r w:rsidR="002941CB" w:rsidRPr="007F2280">
        <w:rPr>
          <w:rFonts w:asciiTheme="minorHAnsi" w:hAnsiTheme="minorHAnsi" w:cstheme="minorHAnsi"/>
          <w:sz w:val="22"/>
          <w:szCs w:val="22"/>
        </w:rPr>
        <w:t xml:space="preserve"> </w:t>
      </w:r>
      <w:proofErr w:type="spellStart"/>
      <w:r w:rsidR="002941CB" w:rsidRPr="007F2280">
        <w:rPr>
          <w:rFonts w:asciiTheme="minorHAnsi" w:hAnsiTheme="minorHAnsi" w:cstheme="minorHAnsi"/>
          <w:sz w:val="22"/>
          <w:szCs w:val="22"/>
        </w:rPr>
        <w:t>Adactin</w:t>
      </w:r>
      <w:proofErr w:type="spellEnd"/>
      <w:r w:rsidRPr="007F2280">
        <w:rPr>
          <w:rFonts w:asciiTheme="minorHAnsi" w:hAnsiTheme="minorHAnsi" w:cstheme="minorHAnsi"/>
          <w:sz w:val="22"/>
          <w:szCs w:val="22"/>
        </w:rPr>
        <w:t>-</w:t>
      </w:r>
      <w:r w:rsidR="00FA6CBC" w:rsidRPr="007F2280">
        <w:rPr>
          <w:rFonts w:asciiTheme="minorHAnsi" w:hAnsiTheme="minorHAnsi" w:cstheme="minorHAnsi"/>
          <w:b/>
          <w:sz w:val="22"/>
          <w:szCs w:val="22"/>
        </w:rPr>
        <w:t>Manual</w:t>
      </w:r>
      <w:r w:rsidR="00FA6CBC" w:rsidRPr="007F2280">
        <w:rPr>
          <w:rFonts w:asciiTheme="minorHAnsi" w:hAnsiTheme="minorHAnsi" w:cstheme="minorHAnsi"/>
          <w:b/>
          <w:bCs/>
          <w:sz w:val="22"/>
          <w:szCs w:val="22"/>
        </w:rPr>
        <w:t xml:space="preserve"> Testing</w:t>
      </w:r>
    </w:p>
    <w:p w14:paraId="4770C5F3" w14:textId="22A29438" w:rsidR="00810CC7" w:rsidRPr="007F2280" w:rsidRDefault="00EA703F" w:rsidP="00810CC7">
      <w:pPr>
        <w:tabs>
          <w:tab w:val="left" w:pos="7920"/>
        </w:tabs>
        <w:jc w:val="both"/>
        <w:rPr>
          <w:rFonts w:asciiTheme="minorHAnsi" w:hAnsiTheme="minorHAnsi" w:cstheme="minorHAnsi"/>
          <w:b/>
          <w:bCs/>
          <w:sz w:val="22"/>
          <w:szCs w:val="22"/>
        </w:rPr>
      </w:pPr>
      <w:r w:rsidRPr="007F2280">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4770C617" wp14:editId="3B3CB2C2">
                <wp:simplePos x="0" y="0"/>
                <wp:positionH relativeFrom="column">
                  <wp:posOffset>5080</wp:posOffset>
                </wp:positionH>
                <wp:positionV relativeFrom="paragraph">
                  <wp:posOffset>36195</wp:posOffset>
                </wp:positionV>
                <wp:extent cx="5486400" cy="0"/>
                <wp:effectExtent l="5080" t="10795" r="13970" b="8255"/>
                <wp:wrapNone/>
                <wp:docPr id="138977620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59D0C"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85pt" to="432.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"/>
            </w:pict>
          </mc:Fallback>
        </mc:AlternateContent>
      </w:r>
      <w:r w:rsidR="00810CC7" w:rsidRPr="007F2280">
        <w:rPr>
          <w:rFonts w:asciiTheme="minorHAnsi" w:hAnsiTheme="minorHAnsi" w:cstheme="minorHAnsi"/>
          <w:b/>
          <w:bCs/>
          <w:sz w:val="22"/>
          <w:szCs w:val="22"/>
        </w:rPr>
        <w:t xml:space="preserve">                                                                                            </w:t>
      </w:r>
    </w:p>
    <w:p w14:paraId="4770C5F4" w14:textId="77777777" w:rsidR="008718D0" w:rsidRPr="007F2280" w:rsidRDefault="008718D0" w:rsidP="00810CC7">
      <w:pPr>
        <w:jc w:val="both"/>
        <w:rPr>
          <w:rFonts w:asciiTheme="minorHAnsi" w:hAnsiTheme="minorHAnsi" w:cstheme="minorHAnsi"/>
          <w:b/>
          <w:sz w:val="22"/>
          <w:szCs w:val="22"/>
        </w:rPr>
      </w:pPr>
    </w:p>
    <w:p w14:paraId="4770C5F5" w14:textId="77777777" w:rsidR="00810CC7" w:rsidRPr="007F2280" w:rsidRDefault="00810CC7" w:rsidP="00810CC7">
      <w:pPr>
        <w:pStyle w:val="BodyText"/>
        <w:ind w:left="0" w:firstLine="0"/>
        <w:jc w:val="both"/>
        <w:rPr>
          <w:rFonts w:asciiTheme="minorHAnsi" w:hAnsiTheme="minorHAnsi" w:cstheme="minorHAnsi"/>
        </w:rPr>
      </w:pPr>
      <w:r w:rsidRPr="007F2280">
        <w:rPr>
          <w:rFonts w:asciiTheme="minorHAnsi" w:hAnsiTheme="minorHAnsi" w:cstheme="minorHAnsi"/>
          <w:b/>
        </w:rPr>
        <w:t>Description</w:t>
      </w:r>
      <w:r w:rsidR="001D6BC2" w:rsidRPr="007F2280">
        <w:rPr>
          <w:rFonts w:asciiTheme="minorHAnsi" w:hAnsiTheme="minorHAnsi" w:cstheme="minorHAnsi"/>
          <w:b/>
        </w:rPr>
        <w:t>:</w:t>
      </w:r>
    </w:p>
    <w:p w14:paraId="4770C5F6" w14:textId="53B8DBCC" w:rsidR="008718D0" w:rsidRPr="007F2280" w:rsidRDefault="002941CB" w:rsidP="00810CC7">
      <w:pPr>
        <w:tabs>
          <w:tab w:val="left" w:pos="7920"/>
        </w:tabs>
        <w:jc w:val="both"/>
        <w:rPr>
          <w:rFonts w:asciiTheme="minorHAnsi" w:hAnsiTheme="minorHAnsi" w:cstheme="minorHAnsi"/>
          <w:bCs/>
          <w:sz w:val="22"/>
          <w:szCs w:val="22"/>
        </w:rPr>
      </w:pPr>
      <w:r w:rsidRPr="007F2280">
        <w:rPr>
          <w:rFonts w:asciiTheme="minorHAnsi" w:hAnsiTheme="minorHAnsi" w:cstheme="minorHAnsi"/>
          <w:bCs/>
          <w:sz w:val="22"/>
          <w:szCs w:val="22"/>
        </w:rPr>
        <w:t>Using this system user can view and check for various rooms available and simultaneously book them by making online payment via credit card.</w:t>
      </w:r>
      <w:r w:rsidR="004801A9" w:rsidRPr="007F2280">
        <w:rPr>
          <w:rFonts w:asciiTheme="minorHAnsi" w:hAnsiTheme="minorHAnsi" w:cstheme="minorHAnsi"/>
          <w:bCs/>
          <w:sz w:val="22"/>
          <w:szCs w:val="22"/>
        </w:rPr>
        <w:t xml:space="preserve"> </w:t>
      </w:r>
      <w:r w:rsidRPr="007F2280">
        <w:rPr>
          <w:rFonts w:asciiTheme="minorHAnsi" w:hAnsiTheme="minorHAnsi" w:cstheme="minorHAnsi"/>
          <w:bCs/>
          <w:sz w:val="22"/>
          <w:szCs w:val="22"/>
        </w:rPr>
        <w:t>The system calculates the total cost on booking the services. Once the user makes the payment, system will provide online receipt to the user. User can view the room booking in an effective graphical user interface. Since room bookings will be displayed in effective graphical user interface user will get to know which rooms are booked and how many rooms are available for booking. Using this application user can select the room according to his preference. The rooms which are already will be disabled and the rooms which are available user just have to select it and then proceed to payment option. Once user makes the payment system will generate receipt and it will be sent to respective users email id and it will be reported to the admin, when user visits the hotel, he must show the receipt for the accommodation.</w:t>
      </w:r>
    </w:p>
    <w:p w14:paraId="4770C5F7" w14:textId="77777777" w:rsidR="001D1BD9" w:rsidRPr="007F2280" w:rsidRDefault="001D1BD9" w:rsidP="00810CC7">
      <w:pPr>
        <w:tabs>
          <w:tab w:val="left" w:pos="7920"/>
        </w:tabs>
        <w:jc w:val="both"/>
        <w:rPr>
          <w:rFonts w:asciiTheme="minorHAnsi" w:hAnsiTheme="minorHAnsi" w:cstheme="minorHAnsi"/>
          <w:b/>
          <w:sz w:val="22"/>
          <w:szCs w:val="22"/>
        </w:rPr>
      </w:pPr>
    </w:p>
    <w:p w14:paraId="1D1BA16F" w14:textId="77777777" w:rsidR="00BE0DE3" w:rsidRPr="007F2280" w:rsidRDefault="00BE0DE3" w:rsidP="00810CC7">
      <w:pPr>
        <w:tabs>
          <w:tab w:val="left" w:pos="7920"/>
        </w:tabs>
        <w:jc w:val="both"/>
        <w:rPr>
          <w:rFonts w:asciiTheme="minorHAnsi" w:hAnsiTheme="minorHAnsi" w:cstheme="minorHAnsi"/>
          <w:b/>
          <w:sz w:val="22"/>
          <w:szCs w:val="22"/>
        </w:rPr>
      </w:pPr>
    </w:p>
    <w:p w14:paraId="30AC20E0" w14:textId="77777777" w:rsidR="00BE0DE3" w:rsidRPr="007F2280" w:rsidRDefault="00BE0DE3" w:rsidP="00810CC7">
      <w:pPr>
        <w:tabs>
          <w:tab w:val="left" w:pos="7920"/>
        </w:tabs>
        <w:jc w:val="both"/>
        <w:rPr>
          <w:rFonts w:asciiTheme="minorHAnsi" w:hAnsiTheme="minorHAnsi" w:cstheme="minorHAnsi"/>
          <w:b/>
          <w:sz w:val="22"/>
          <w:szCs w:val="22"/>
        </w:rPr>
      </w:pPr>
    </w:p>
    <w:p w14:paraId="24D1CDC4" w14:textId="77777777" w:rsidR="00E36B28" w:rsidRPr="007F2280" w:rsidRDefault="00E36B28" w:rsidP="00810CC7">
      <w:pPr>
        <w:tabs>
          <w:tab w:val="left" w:pos="7920"/>
        </w:tabs>
        <w:jc w:val="both"/>
        <w:rPr>
          <w:rFonts w:asciiTheme="minorHAnsi" w:hAnsiTheme="minorHAnsi" w:cstheme="minorHAnsi"/>
          <w:b/>
          <w:sz w:val="22"/>
          <w:szCs w:val="22"/>
        </w:rPr>
      </w:pPr>
    </w:p>
    <w:p w14:paraId="097F2FD2" w14:textId="77777777" w:rsidR="00BE0DE3" w:rsidRPr="007F2280" w:rsidRDefault="00BE0DE3" w:rsidP="00810CC7">
      <w:pPr>
        <w:tabs>
          <w:tab w:val="left" w:pos="7920"/>
        </w:tabs>
        <w:jc w:val="both"/>
        <w:rPr>
          <w:rFonts w:asciiTheme="minorHAnsi" w:hAnsiTheme="minorHAnsi" w:cstheme="minorHAnsi"/>
          <w:b/>
          <w:sz w:val="22"/>
          <w:szCs w:val="22"/>
        </w:rPr>
      </w:pPr>
    </w:p>
    <w:p w14:paraId="4770C5F8" w14:textId="56760A8A" w:rsidR="00810CC7" w:rsidRPr="007F2280" w:rsidRDefault="00810CC7" w:rsidP="00810CC7">
      <w:pPr>
        <w:tabs>
          <w:tab w:val="left" w:pos="7920"/>
        </w:tabs>
        <w:jc w:val="both"/>
        <w:rPr>
          <w:rFonts w:asciiTheme="minorHAnsi" w:hAnsiTheme="minorHAnsi" w:cstheme="minorHAnsi"/>
          <w:bCs/>
          <w:sz w:val="22"/>
          <w:szCs w:val="22"/>
        </w:rPr>
      </w:pPr>
      <w:r w:rsidRPr="007F2280">
        <w:rPr>
          <w:rFonts w:asciiTheme="minorHAnsi" w:hAnsiTheme="minorHAnsi" w:cstheme="minorHAnsi"/>
          <w:b/>
          <w:sz w:val="22"/>
          <w:szCs w:val="22"/>
        </w:rPr>
        <w:lastRenderedPageBreak/>
        <w:t>Roles and Responsibilities:</w:t>
      </w:r>
    </w:p>
    <w:p w14:paraId="4770C5F9" w14:textId="77777777" w:rsidR="00810CC7" w:rsidRPr="007F2280"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Understanding the Requirements and Functional Specifications of the Project.</w:t>
      </w:r>
    </w:p>
    <w:p w14:paraId="4770C5FA" w14:textId="77777777" w:rsidR="00810CC7" w:rsidRPr="007F2280"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Identified Test Scenarios required for testing</w:t>
      </w:r>
    </w:p>
    <w:p w14:paraId="4770C5FB" w14:textId="77777777" w:rsidR="00810CC7" w:rsidRPr="007F2280"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Prepared and Executed Test Cases as per System Requirements.</w:t>
      </w:r>
    </w:p>
    <w:p w14:paraId="4770C5FC" w14:textId="77777777" w:rsidR="00810CC7" w:rsidRPr="007F2280"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Defect Reporti</w:t>
      </w:r>
      <w:r w:rsidR="002941CB" w:rsidRPr="007F2280">
        <w:rPr>
          <w:rFonts w:asciiTheme="minorHAnsi" w:hAnsiTheme="minorHAnsi" w:cstheme="minorHAnsi"/>
        </w:rPr>
        <w:t>ng and Tracking using Bugzilla</w:t>
      </w:r>
    </w:p>
    <w:p w14:paraId="4770C5FD" w14:textId="77777777" w:rsidR="00810CC7" w:rsidRPr="007F2280"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 xml:space="preserve">Test Management (Test Case Execution </w:t>
      </w:r>
      <w:r w:rsidR="00A311BA" w:rsidRPr="007F2280">
        <w:rPr>
          <w:rFonts w:asciiTheme="minorHAnsi" w:hAnsiTheme="minorHAnsi" w:cstheme="minorHAnsi"/>
        </w:rPr>
        <w:t>and Defect Reporting).</w:t>
      </w:r>
    </w:p>
    <w:p w14:paraId="4770C5FE" w14:textId="77777777" w:rsidR="00810CC7" w:rsidRPr="007F2280"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Extensively performed Manual Testing process to ensure the quality of the software.</w:t>
      </w:r>
    </w:p>
    <w:p w14:paraId="4770C5FF" w14:textId="77777777" w:rsidR="001D6BC2" w:rsidRPr="007F2280" w:rsidRDefault="001D6BC2" w:rsidP="00810CC7">
      <w:pPr>
        <w:jc w:val="both"/>
        <w:rPr>
          <w:rFonts w:asciiTheme="minorHAnsi" w:hAnsiTheme="minorHAnsi" w:cstheme="minorHAnsi"/>
          <w:sz w:val="22"/>
          <w:szCs w:val="22"/>
        </w:rPr>
      </w:pPr>
    </w:p>
    <w:p w14:paraId="4770C600" w14:textId="77777777" w:rsidR="00810CC7" w:rsidRPr="007F2280" w:rsidRDefault="00810CC7" w:rsidP="00810CC7">
      <w:pPr>
        <w:jc w:val="both"/>
        <w:rPr>
          <w:rFonts w:asciiTheme="minorHAnsi" w:hAnsiTheme="minorHAnsi" w:cstheme="minorHAnsi"/>
          <w:b/>
          <w:sz w:val="22"/>
          <w:szCs w:val="22"/>
        </w:rPr>
      </w:pPr>
      <w:r w:rsidRPr="007F2280">
        <w:rPr>
          <w:rFonts w:asciiTheme="minorHAnsi" w:hAnsiTheme="minorHAnsi" w:cstheme="minorHAnsi"/>
          <w:b/>
          <w:sz w:val="22"/>
          <w:szCs w:val="22"/>
        </w:rPr>
        <w:t xml:space="preserve">Environment: </w:t>
      </w:r>
    </w:p>
    <w:p w14:paraId="4770C601" w14:textId="1DC24395" w:rsidR="00810CC7" w:rsidRPr="007F2280" w:rsidRDefault="00A23B31" w:rsidP="001D6BC2">
      <w:pPr>
        <w:pStyle w:val="Level1"/>
        <w:tabs>
          <w:tab w:val="left" w:pos="0"/>
          <w:tab w:val="left" w:pos="870"/>
          <w:tab w:val="left" w:pos="900"/>
          <w:tab w:val="left" w:pos="1620"/>
          <w:tab w:val="left" w:pos="2340"/>
          <w:tab w:val="left" w:pos="3060"/>
          <w:tab w:val="left" w:pos="3780"/>
          <w:tab w:val="left" w:pos="4500"/>
          <w:tab w:val="left" w:pos="5220"/>
          <w:tab w:val="left" w:pos="5940"/>
          <w:tab w:val="left" w:pos="6660"/>
          <w:tab w:val="left" w:pos="7380"/>
        </w:tabs>
        <w:spacing w:line="240" w:lineRule="auto"/>
        <w:ind w:left="0"/>
        <w:rPr>
          <w:rFonts w:asciiTheme="minorHAnsi" w:hAnsiTheme="minorHAnsi" w:cstheme="minorHAnsi"/>
          <w:sz w:val="22"/>
          <w:szCs w:val="22"/>
        </w:rPr>
      </w:pPr>
      <w:r w:rsidRPr="007F2280">
        <w:rPr>
          <w:rFonts w:asciiTheme="minorHAnsi" w:hAnsiTheme="minorHAnsi" w:cstheme="minorHAnsi"/>
          <w:sz w:val="22"/>
          <w:szCs w:val="22"/>
        </w:rPr>
        <w:t xml:space="preserve">Java, JSP, Servlets, </w:t>
      </w:r>
      <w:r w:rsidR="00FA6CBC" w:rsidRPr="007F2280">
        <w:rPr>
          <w:rFonts w:asciiTheme="minorHAnsi" w:hAnsiTheme="minorHAnsi" w:cstheme="minorHAnsi"/>
          <w:sz w:val="22"/>
          <w:szCs w:val="22"/>
        </w:rPr>
        <w:t>Bugzilla</w:t>
      </w:r>
      <w:r w:rsidRPr="007F2280">
        <w:rPr>
          <w:rFonts w:asciiTheme="minorHAnsi" w:hAnsiTheme="minorHAnsi" w:cstheme="minorHAnsi"/>
          <w:sz w:val="22"/>
          <w:szCs w:val="22"/>
        </w:rPr>
        <w:t>.</w:t>
      </w:r>
    </w:p>
    <w:p w14:paraId="4770C602" w14:textId="77777777" w:rsidR="001D6BC2" w:rsidRPr="007F2280" w:rsidRDefault="001D6BC2" w:rsidP="00810CC7">
      <w:pPr>
        <w:tabs>
          <w:tab w:val="left" w:pos="7920"/>
        </w:tabs>
        <w:jc w:val="both"/>
        <w:rPr>
          <w:rFonts w:asciiTheme="minorHAnsi" w:hAnsiTheme="minorHAnsi" w:cstheme="minorHAnsi"/>
          <w:sz w:val="22"/>
          <w:szCs w:val="22"/>
        </w:rPr>
      </w:pPr>
    </w:p>
    <w:p w14:paraId="4770C603" w14:textId="677F75D9" w:rsidR="00810CC7" w:rsidRPr="007F2280" w:rsidRDefault="00A23B31" w:rsidP="00810CC7">
      <w:pPr>
        <w:tabs>
          <w:tab w:val="left" w:pos="7920"/>
        </w:tabs>
        <w:jc w:val="both"/>
        <w:rPr>
          <w:rFonts w:asciiTheme="minorHAnsi" w:hAnsiTheme="minorHAnsi" w:cstheme="minorHAnsi"/>
          <w:b/>
          <w:bCs/>
          <w:sz w:val="22"/>
          <w:szCs w:val="22"/>
        </w:rPr>
      </w:pPr>
      <w:r w:rsidRPr="007F2280">
        <w:rPr>
          <w:rFonts w:asciiTheme="minorHAnsi" w:hAnsiTheme="minorHAnsi" w:cstheme="minorHAnsi"/>
          <w:b/>
          <w:sz w:val="22"/>
          <w:szCs w:val="22"/>
        </w:rPr>
        <w:t>2.</w:t>
      </w:r>
      <w:r w:rsidR="00101381" w:rsidRPr="007F2280">
        <w:rPr>
          <w:rFonts w:asciiTheme="minorHAnsi" w:hAnsiTheme="minorHAnsi" w:cstheme="minorHAnsi"/>
          <w:b/>
          <w:sz w:val="22"/>
          <w:szCs w:val="22"/>
        </w:rPr>
        <w:t xml:space="preserve"> </w:t>
      </w:r>
      <w:r w:rsidR="00810CC7" w:rsidRPr="007F2280">
        <w:rPr>
          <w:rFonts w:asciiTheme="minorHAnsi" w:hAnsiTheme="minorHAnsi" w:cstheme="minorHAnsi"/>
          <w:b/>
          <w:sz w:val="22"/>
          <w:szCs w:val="22"/>
        </w:rPr>
        <w:t>HRM</w:t>
      </w:r>
      <w:r w:rsidR="00101381" w:rsidRPr="007F2280">
        <w:rPr>
          <w:rFonts w:asciiTheme="minorHAnsi" w:hAnsiTheme="minorHAnsi" w:cstheme="minorHAnsi"/>
          <w:b/>
          <w:bCs/>
          <w:sz w:val="22"/>
          <w:szCs w:val="22"/>
        </w:rPr>
        <w:t xml:space="preserve">S </w:t>
      </w:r>
      <w:r w:rsidR="004801A9" w:rsidRPr="007F2280">
        <w:rPr>
          <w:rFonts w:asciiTheme="minorHAnsi" w:hAnsiTheme="minorHAnsi" w:cstheme="minorHAnsi"/>
          <w:b/>
          <w:bCs/>
          <w:sz w:val="22"/>
          <w:szCs w:val="22"/>
        </w:rPr>
        <w:t>- Manual</w:t>
      </w:r>
      <w:r w:rsidRPr="007F2280">
        <w:rPr>
          <w:rFonts w:asciiTheme="minorHAnsi" w:hAnsiTheme="minorHAnsi" w:cstheme="minorHAnsi"/>
          <w:b/>
          <w:bCs/>
          <w:sz w:val="22"/>
          <w:szCs w:val="22"/>
        </w:rPr>
        <w:t xml:space="preserve"> and </w:t>
      </w:r>
      <w:r w:rsidR="00BE0DE3" w:rsidRPr="007F2280">
        <w:rPr>
          <w:rFonts w:asciiTheme="minorHAnsi" w:hAnsiTheme="minorHAnsi" w:cstheme="minorHAnsi"/>
          <w:b/>
          <w:bCs/>
          <w:sz w:val="22"/>
          <w:szCs w:val="22"/>
        </w:rPr>
        <w:t>Automation Testing</w:t>
      </w:r>
      <w:r w:rsidR="00810CC7" w:rsidRPr="007F2280">
        <w:rPr>
          <w:rFonts w:asciiTheme="minorHAnsi" w:hAnsiTheme="minorHAnsi" w:cstheme="minorHAnsi"/>
          <w:b/>
          <w:bCs/>
          <w:sz w:val="22"/>
          <w:szCs w:val="22"/>
        </w:rPr>
        <w:t xml:space="preserve">                                                                                                    </w:t>
      </w:r>
    </w:p>
    <w:p w14:paraId="4770C604" w14:textId="5BBCDCCE" w:rsidR="001D6BC2" w:rsidRPr="007F2280" w:rsidRDefault="00EA703F" w:rsidP="00810CC7">
      <w:pPr>
        <w:jc w:val="both"/>
        <w:rPr>
          <w:rFonts w:asciiTheme="minorHAnsi" w:hAnsiTheme="minorHAnsi" w:cstheme="minorHAnsi"/>
          <w:b/>
          <w:sz w:val="22"/>
          <w:szCs w:val="22"/>
        </w:rPr>
      </w:pPr>
      <w:r w:rsidRPr="007F2280">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4770C618" wp14:editId="5F585B8B">
                <wp:simplePos x="0" y="0"/>
                <wp:positionH relativeFrom="column">
                  <wp:posOffset>0</wp:posOffset>
                </wp:positionH>
                <wp:positionV relativeFrom="paragraph">
                  <wp:posOffset>20320</wp:posOffset>
                </wp:positionV>
                <wp:extent cx="5486400" cy="0"/>
                <wp:effectExtent l="9525" t="6350" r="9525" b="12700"/>
                <wp:wrapNone/>
                <wp:docPr id="52292613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04E67"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pt" to="6in,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"/>
            </w:pict>
          </mc:Fallback>
        </mc:AlternateContent>
      </w:r>
    </w:p>
    <w:p w14:paraId="4770C606" w14:textId="3139337C" w:rsidR="001D6BC2" w:rsidRDefault="00810CC7" w:rsidP="004A76B3">
      <w:pPr>
        <w:jc w:val="both"/>
        <w:rPr>
          <w:rFonts w:asciiTheme="minorHAnsi" w:hAnsiTheme="minorHAnsi" w:cstheme="minorHAnsi"/>
          <w:b/>
          <w:sz w:val="22"/>
          <w:szCs w:val="22"/>
        </w:rPr>
      </w:pPr>
      <w:r w:rsidRPr="007F2280">
        <w:rPr>
          <w:rFonts w:asciiTheme="minorHAnsi" w:hAnsiTheme="minorHAnsi" w:cstheme="minorHAnsi"/>
          <w:b/>
          <w:sz w:val="22"/>
          <w:szCs w:val="22"/>
        </w:rPr>
        <w:t>Client</w:t>
      </w:r>
      <w:r w:rsidRPr="007F2280">
        <w:rPr>
          <w:rFonts w:asciiTheme="minorHAnsi" w:hAnsiTheme="minorHAnsi" w:cstheme="minorHAnsi"/>
          <w:sz w:val="22"/>
          <w:szCs w:val="22"/>
        </w:rPr>
        <w:t xml:space="preserve">:  </w:t>
      </w:r>
      <w:r w:rsidR="002941CB" w:rsidRPr="007F2280">
        <w:rPr>
          <w:rFonts w:asciiTheme="minorHAnsi" w:hAnsiTheme="minorHAnsi" w:cstheme="minorHAnsi"/>
          <w:b/>
          <w:sz w:val="22"/>
          <w:szCs w:val="22"/>
        </w:rPr>
        <w:t xml:space="preserve">Naresh </w:t>
      </w:r>
      <w:proofErr w:type="spellStart"/>
      <w:r w:rsidR="0041278E" w:rsidRPr="007F2280">
        <w:rPr>
          <w:rFonts w:asciiTheme="minorHAnsi" w:hAnsiTheme="minorHAnsi" w:cstheme="minorHAnsi"/>
          <w:b/>
          <w:sz w:val="22"/>
          <w:szCs w:val="22"/>
        </w:rPr>
        <w:t>i</w:t>
      </w:r>
      <w:proofErr w:type="spellEnd"/>
      <w:r w:rsidR="0041278E" w:rsidRPr="007F2280">
        <w:rPr>
          <w:rFonts w:asciiTheme="minorHAnsi" w:hAnsiTheme="minorHAnsi" w:cstheme="minorHAnsi"/>
          <w:b/>
          <w:sz w:val="22"/>
          <w:szCs w:val="22"/>
        </w:rPr>
        <w:t xml:space="preserve"> </w:t>
      </w:r>
      <w:r w:rsidR="002941CB" w:rsidRPr="007F2280">
        <w:rPr>
          <w:rFonts w:asciiTheme="minorHAnsi" w:hAnsiTheme="minorHAnsi" w:cstheme="minorHAnsi"/>
          <w:b/>
          <w:sz w:val="22"/>
          <w:szCs w:val="22"/>
        </w:rPr>
        <w:t>Technologies</w:t>
      </w:r>
    </w:p>
    <w:p w14:paraId="0947E7A3" w14:textId="77777777" w:rsidR="004A76B3" w:rsidRPr="004A76B3" w:rsidRDefault="004A76B3" w:rsidP="004A76B3">
      <w:pPr>
        <w:jc w:val="both"/>
        <w:rPr>
          <w:rFonts w:asciiTheme="minorHAnsi" w:hAnsiTheme="minorHAnsi" w:cstheme="minorHAnsi"/>
          <w:sz w:val="22"/>
          <w:szCs w:val="22"/>
        </w:rPr>
      </w:pPr>
    </w:p>
    <w:p w14:paraId="33F5C4DE" w14:textId="4795D8DC" w:rsidR="004A76B3" w:rsidRPr="007F2280" w:rsidRDefault="00810CC7" w:rsidP="001D6BC2">
      <w:pPr>
        <w:pStyle w:val="BodyText"/>
        <w:ind w:left="0" w:firstLine="0"/>
        <w:jc w:val="both"/>
        <w:rPr>
          <w:rFonts w:asciiTheme="minorHAnsi" w:hAnsiTheme="minorHAnsi" w:cstheme="minorHAnsi"/>
          <w:b/>
        </w:rPr>
      </w:pPr>
      <w:r w:rsidRPr="007F2280">
        <w:rPr>
          <w:rFonts w:asciiTheme="minorHAnsi" w:hAnsiTheme="minorHAnsi" w:cstheme="minorHAnsi"/>
          <w:b/>
        </w:rPr>
        <w:t>Description</w:t>
      </w:r>
      <w:r w:rsidR="001D6BC2" w:rsidRPr="007F2280">
        <w:rPr>
          <w:rFonts w:asciiTheme="minorHAnsi" w:hAnsiTheme="minorHAnsi" w:cstheme="minorHAnsi"/>
          <w:b/>
        </w:rPr>
        <w:t>:</w:t>
      </w:r>
    </w:p>
    <w:p w14:paraId="4770C608" w14:textId="489228F2" w:rsidR="00810CC7" w:rsidRPr="007F2280" w:rsidRDefault="00A23B31" w:rsidP="00BE0DE3">
      <w:pPr>
        <w:pStyle w:val="BodyText"/>
        <w:ind w:left="0" w:firstLine="0"/>
        <w:jc w:val="both"/>
        <w:rPr>
          <w:rFonts w:asciiTheme="minorHAnsi" w:hAnsiTheme="minorHAnsi" w:cstheme="minorHAnsi"/>
          <w:b/>
        </w:rPr>
      </w:pPr>
      <w:r w:rsidRPr="007F2280">
        <w:rPr>
          <w:rFonts w:asciiTheme="minorHAnsi" w:hAnsiTheme="minorHAnsi" w:cstheme="minorHAnsi"/>
        </w:rPr>
        <w:t>HRM</w:t>
      </w:r>
      <w:r w:rsidR="003D462E" w:rsidRPr="007F2280">
        <w:rPr>
          <w:rFonts w:asciiTheme="minorHAnsi" w:hAnsiTheme="minorHAnsi" w:cstheme="minorHAnsi"/>
        </w:rPr>
        <w:t xml:space="preserve">S </w:t>
      </w:r>
      <w:r w:rsidR="00810CC7" w:rsidRPr="007F2280">
        <w:rPr>
          <w:rFonts w:asciiTheme="minorHAnsi" w:hAnsiTheme="minorHAnsi" w:cstheme="minorHAnsi"/>
        </w:rPr>
        <w:t xml:space="preserve">comes as a comprehensive solution for the efficient management and development of your Human Resource. It will assist you in the complex and strategic process of managing this crucial resource of your enterprise. Based on modular architecture, it facilitates a vast range of HR activities, with features that reflect the main HR management activities. </w:t>
      </w:r>
    </w:p>
    <w:p w14:paraId="4770C609" w14:textId="77777777" w:rsidR="001D6BC2" w:rsidRPr="007F2280" w:rsidRDefault="001D6BC2" w:rsidP="00BE0DE3">
      <w:pPr>
        <w:pStyle w:val="BodyText"/>
        <w:ind w:left="0" w:firstLine="0"/>
        <w:jc w:val="both"/>
        <w:rPr>
          <w:rFonts w:asciiTheme="minorHAnsi" w:hAnsiTheme="minorHAnsi" w:cstheme="minorHAnsi"/>
        </w:rPr>
      </w:pPr>
    </w:p>
    <w:p w14:paraId="4770C60A" w14:textId="77777777" w:rsidR="00810CC7" w:rsidRPr="007F2280" w:rsidRDefault="00810CC7" w:rsidP="00810CC7">
      <w:pPr>
        <w:jc w:val="both"/>
        <w:rPr>
          <w:rFonts w:asciiTheme="minorHAnsi" w:hAnsiTheme="minorHAnsi" w:cstheme="minorHAnsi"/>
          <w:b/>
          <w:sz w:val="22"/>
          <w:szCs w:val="22"/>
        </w:rPr>
      </w:pPr>
      <w:r w:rsidRPr="007F2280">
        <w:rPr>
          <w:rFonts w:asciiTheme="minorHAnsi" w:hAnsiTheme="minorHAnsi" w:cstheme="minorHAnsi"/>
          <w:b/>
          <w:sz w:val="22"/>
          <w:szCs w:val="22"/>
        </w:rPr>
        <w:t>Roles and Responsibilities:</w:t>
      </w:r>
    </w:p>
    <w:p w14:paraId="4770C60B" w14:textId="77777777" w:rsidR="00810CC7" w:rsidRPr="007F2280" w:rsidRDefault="00810CC7" w:rsidP="001D6BC2">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Understanding the Requirements and Functional Specifications of the Project.</w:t>
      </w:r>
    </w:p>
    <w:p w14:paraId="4770C60C" w14:textId="77777777" w:rsidR="00810CC7" w:rsidRPr="007F2280" w:rsidRDefault="00810CC7" w:rsidP="001D6BC2">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Identified Test Scenarios required for testing</w:t>
      </w:r>
    </w:p>
    <w:p w14:paraId="4770C60D" w14:textId="77777777" w:rsidR="00810CC7" w:rsidRPr="007F2280" w:rsidRDefault="00810CC7" w:rsidP="001D6BC2">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Prepared and Executed Test Cases as per System Requirements.</w:t>
      </w:r>
    </w:p>
    <w:p w14:paraId="4770C60E" w14:textId="77777777" w:rsidR="00810CC7" w:rsidRPr="007F2280" w:rsidRDefault="00810CC7" w:rsidP="001D6BC2">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Selenium was used to generate automated test scripts for functionality.</w:t>
      </w:r>
    </w:p>
    <w:p w14:paraId="4770C60F" w14:textId="77777777" w:rsidR="00810CC7" w:rsidRPr="007F2280" w:rsidRDefault="00810CC7" w:rsidP="001D6BC2">
      <w:pPr>
        <w:pStyle w:val="BodyText"/>
        <w:numPr>
          <w:ilvl w:val="0"/>
          <w:numId w:val="16"/>
        </w:numPr>
        <w:tabs>
          <w:tab w:val="left" w:pos="624"/>
          <w:tab w:val="left" w:pos="10080"/>
        </w:tabs>
        <w:kinsoku w:val="0"/>
        <w:overflowPunct w:val="0"/>
        <w:spacing w:before="100" w:beforeAutospacing="1"/>
        <w:ind w:right="475"/>
        <w:jc w:val="both"/>
        <w:rPr>
          <w:rFonts w:asciiTheme="minorHAnsi" w:hAnsiTheme="minorHAnsi" w:cstheme="minorHAnsi"/>
        </w:rPr>
      </w:pPr>
      <w:r w:rsidRPr="007F2280">
        <w:rPr>
          <w:rFonts w:asciiTheme="minorHAnsi" w:hAnsiTheme="minorHAnsi" w:cstheme="minorHAnsi"/>
        </w:rPr>
        <w:t xml:space="preserve">Created </w:t>
      </w:r>
      <w:r w:rsidR="001857D7" w:rsidRPr="007F2280">
        <w:rPr>
          <w:rFonts w:asciiTheme="minorHAnsi" w:hAnsiTheme="minorHAnsi" w:cstheme="minorHAnsi"/>
        </w:rPr>
        <w:t xml:space="preserve">automation </w:t>
      </w:r>
      <w:r w:rsidRPr="007F2280">
        <w:rPr>
          <w:rFonts w:asciiTheme="minorHAnsi" w:hAnsiTheme="minorHAnsi" w:cstheme="minorHAnsi"/>
        </w:rPr>
        <w:t xml:space="preserve">scripts based on </w:t>
      </w:r>
      <w:r w:rsidR="001D1BD9" w:rsidRPr="007F2280">
        <w:rPr>
          <w:rFonts w:asciiTheme="minorHAnsi" w:hAnsiTheme="minorHAnsi" w:cstheme="minorHAnsi"/>
        </w:rPr>
        <w:t xml:space="preserve">Hybrid </w:t>
      </w:r>
      <w:r w:rsidRPr="007F2280">
        <w:rPr>
          <w:rFonts w:asciiTheme="minorHAnsi" w:hAnsiTheme="minorHAnsi" w:cstheme="minorHAnsi"/>
        </w:rPr>
        <w:t>Framework</w:t>
      </w:r>
    </w:p>
    <w:p w14:paraId="4770C610" w14:textId="77777777" w:rsidR="001D6BC2" w:rsidRPr="007F2280" w:rsidRDefault="001D6BC2" w:rsidP="00810CC7">
      <w:pPr>
        <w:jc w:val="both"/>
        <w:rPr>
          <w:rFonts w:asciiTheme="minorHAnsi" w:hAnsiTheme="minorHAnsi" w:cstheme="minorHAnsi"/>
          <w:sz w:val="22"/>
          <w:szCs w:val="22"/>
        </w:rPr>
      </w:pPr>
    </w:p>
    <w:p w14:paraId="4770C611" w14:textId="77777777" w:rsidR="00810CC7" w:rsidRPr="007F2280" w:rsidRDefault="00810CC7" w:rsidP="00810CC7">
      <w:pPr>
        <w:jc w:val="both"/>
        <w:rPr>
          <w:rFonts w:asciiTheme="minorHAnsi" w:hAnsiTheme="minorHAnsi" w:cstheme="minorHAnsi"/>
          <w:b/>
          <w:sz w:val="22"/>
          <w:szCs w:val="22"/>
        </w:rPr>
      </w:pPr>
      <w:r w:rsidRPr="007F2280">
        <w:rPr>
          <w:rFonts w:asciiTheme="minorHAnsi" w:hAnsiTheme="minorHAnsi" w:cstheme="minorHAnsi"/>
          <w:b/>
          <w:sz w:val="22"/>
          <w:szCs w:val="22"/>
        </w:rPr>
        <w:t xml:space="preserve">Environment: </w:t>
      </w:r>
    </w:p>
    <w:p w14:paraId="513C10A5" w14:textId="1745532A" w:rsidR="00FA6CBC" w:rsidRPr="004A76B3" w:rsidRDefault="00810CC7" w:rsidP="004A76B3">
      <w:pPr>
        <w:jc w:val="both"/>
        <w:rPr>
          <w:rFonts w:asciiTheme="minorHAnsi" w:hAnsiTheme="minorHAnsi" w:cstheme="minorHAnsi"/>
          <w:sz w:val="22"/>
          <w:szCs w:val="22"/>
        </w:rPr>
      </w:pPr>
      <w:r w:rsidRPr="007F2280">
        <w:rPr>
          <w:rFonts w:asciiTheme="minorHAnsi" w:hAnsiTheme="minorHAnsi" w:cstheme="minorHAnsi"/>
          <w:sz w:val="22"/>
          <w:szCs w:val="22"/>
        </w:rPr>
        <w:t xml:space="preserve">WebDriver, </w:t>
      </w:r>
      <w:r w:rsidR="00B27AED" w:rsidRPr="007F2280">
        <w:rPr>
          <w:rFonts w:asciiTheme="minorHAnsi" w:hAnsiTheme="minorHAnsi" w:cstheme="minorHAnsi"/>
          <w:sz w:val="22"/>
          <w:szCs w:val="22"/>
        </w:rPr>
        <w:t>TestNG, Java</w:t>
      </w:r>
      <w:r w:rsidR="00A23B31" w:rsidRPr="007F2280">
        <w:rPr>
          <w:rFonts w:asciiTheme="minorHAnsi" w:hAnsiTheme="minorHAnsi" w:cstheme="minorHAnsi"/>
          <w:sz w:val="22"/>
          <w:szCs w:val="22"/>
        </w:rPr>
        <w:t xml:space="preserve">, JSP, Servlets, </w:t>
      </w:r>
      <w:r w:rsidR="00B27AED" w:rsidRPr="007F2280">
        <w:rPr>
          <w:rFonts w:asciiTheme="minorHAnsi" w:hAnsiTheme="minorHAnsi" w:cstheme="minorHAnsi"/>
          <w:sz w:val="22"/>
          <w:szCs w:val="22"/>
        </w:rPr>
        <w:t>Bugzilla</w:t>
      </w:r>
      <w:r w:rsidR="00A23B31" w:rsidRPr="007F2280">
        <w:rPr>
          <w:rFonts w:asciiTheme="minorHAnsi" w:hAnsiTheme="minorHAnsi" w:cstheme="minorHAnsi"/>
          <w:sz w:val="22"/>
          <w:szCs w:val="22"/>
        </w:rPr>
        <w:t>.</w:t>
      </w:r>
    </w:p>
    <w:p w14:paraId="4770C614" w14:textId="3F62ED72" w:rsidR="00037ACB" w:rsidRPr="00F36A72" w:rsidRDefault="00037ACB" w:rsidP="00CA43E5">
      <w:pPr>
        <w:pStyle w:val="BodyText"/>
        <w:tabs>
          <w:tab w:val="left" w:pos="10080"/>
        </w:tabs>
        <w:kinsoku w:val="0"/>
        <w:overflowPunct w:val="0"/>
        <w:spacing w:before="196"/>
        <w:ind w:left="0" w:right="480" w:firstLine="0"/>
        <w:jc w:val="both"/>
        <w:rPr>
          <w:rFonts w:asciiTheme="minorHAnsi" w:hAnsiTheme="minorHAnsi" w:cstheme="minorHAnsi"/>
          <w:b/>
          <w:bCs/>
          <w:spacing w:val="-1"/>
        </w:rPr>
      </w:pPr>
      <w:r w:rsidRPr="00F36A72">
        <w:rPr>
          <w:rFonts w:asciiTheme="minorHAnsi" w:hAnsiTheme="minorHAnsi" w:cstheme="minorHAnsi"/>
          <w:b/>
          <w:bCs/>
          <w:spacing w:val="-1"/>
        </w:rPr>
        <w:t>Declaration</w:t>
      </w:r>
    </w:p>
    <w:p w14:paraId="4770C615" w14:textId="77777777" w:rsidR="004316AF" w:rsidRPr="007F2280" w:rsidRDefault="008A6BBD" w:rsidP="00EC2C25">
      <w:pPr>
        <w:pStyle w:val="BodyText"/>
        <w:tabs>
          <w:tab w:val="left" w:pos="10080"/>
        </w:tabs>
        <w:kinsoku w:val="0"/>
        <w:overflowPunct w:val="0"/>
        <w:spacing w:before="196"/>
        <w:ind w:left="0" w:right="480" w:firstLine="0"/>
        <w:jc w:val="both"/>
        <w:rPr>
          <w:rFonts w:asciiTheme="minorHAnsi" w:hAnsiTheme="minorHAnsi" w:cstheme="minorHAnsi"/>
          <w:spacing w:val="-1"/>
        </w:rPr>
      </w:pPr>
      <w:r w:rsidRPr="007F2280">
        <w:rPr>
          <w:rFonts w:asciiTheme="minorHAnsi" w:hAnsiTheme="minorHAnsi" w:cstheme="minorHAnsi"/>
          <w:spacing w:val="-1"/>
        </w:rPr>
        <w:t xml:space="preserve"> </w:t>
      </w:r>
      <w:r w:rsidR="00037ACB" w:rsidRPr="007F2280">
        <w:rPr>
          <w:rFonts w:asciiTheme="minorHAnsi" w:hAnsiTheme="minorHAnsi" w:cstheme="minorHAnsi"/>
          <w:spacing w:val="-1"/>
        </w:rPr>
        <w:t>I hereby declare that the information furnished above is true to the b</w:t>
      </w:r>
      <w:r w:rsidR="00EC2C25" w:rsidRPr="007F2280">
        <w:rPr>
          <w:rFonts w:asciiTheme="minorHAnsi" w:hAnsiTheme="minorHAnsi" w:cstheme="minorHAnsi"/>
          <w:spacing w:val="-1"/>
        </w:rPr>
        <w:t xml:space="preserve">est of my knowledge.           </w:t>
      </w:r>
      <w:r w:rsidR="00037ACB" w:rsidRPr="007F2280">
        <w:rPr>
          <w:rFonts w:asciiTheme="minorHAnsi" w:hAnsiTheme="minorHAnsi" w:cstheme="minorHAnsi"/>
          <w:spacing w:val="-1"/>
        </w:rPr>
        <w:t xml:space="preserve">                                                                                                               </w:t>
      </w:r>
    </w:p>
    <w:p w14:paraId="4770C616" w14:textId="45DA1979" w:rsidR="00037ACB" w:rsidRPr="007F2280" w:rsidRDefault="0082474A" w:rsidP="00CE5193">
      <w:pPr>
        <w:pStyle w:val="BodyText"/>
        <w:tabs>
          <w:tab w:val="left" w:pos="10080"/>
        </w:tabs>
        <w:kinsoku w:val="0"/>
        <w:overflowPunct w:val="0"/>
        <w:spacing w:before="196"/>
        <w:ind w:left="0" w:right="480" w:firstLine="0"/>
        <w:jc w:val="right"/>
        <w:rPr>
          <w:rFonts w:asciiTheme="minorHAnsi" w:hAnsiTheme="minorHAnsi" w:cstheme="minorHAnsi"/>
          <w:b/>
          <w:spacing w:val="-1"/>
        </w:rPr>
      </w:pPr>
      <w:r w:rsidRPr="007F2280">
        <w:rPr>
          <w:rFonts w:asciiTheme="minorHAnsi" w:hAnsiTheme="minorHAnsi" w:cstheme="minorHAnsi"/>
          <w:b/>
          <w:spacing w:val="-1"/>
        </w:rPr>
        <w:t>(</w:t>
      </w:r>
      <w:r w:rsidR="00891C5E" w:rsidRPr="007F2280">
        <w:rPr>
          <w:rFonts w:asciiTheme="minorHAnsi" w:hAnsiTheme="minorHAnsi" w:cstheme="minorHAnsi"/>
          <w:b/>
          <w:spacing w:val="-1"/>
        </w:rPr>
        <w:t xml:space="preserve">Dhansingh </w:t>
      </w:r>
      <w:proofErr w:type="spellStart"/>
      <w:r w:rsidR="00891C5E" w:rsidRPr="007F2280">
        <w:rPr>
          <w:rFonts w:asciiTheme="minorHAnsi" w:hAnsiTheme="minorHAnsi" w:cstheme="minorHAnsi"/>
          <w:b/>
          <w:spacing w:val="-1"/>
        </w:rPr>
        <w:t>Ketavath</w:t>
      </w:r>
      <w:proofErr w:type="spellEnd"/>
      <w:r w:rsidRPr="007F2280">
        <w:rPr>
          <w:rFonts w:asciiTheme="minorHAnsi" w:hAnsiTheme="minorHAnsi" w:cstheme="minorHAnsi"/>
          <w:b/>
          <w:spacing w:val="-1"/>
        </w:rPr>
        <w:t>)</w:t>
      </w:r>
      <w:r w:rsidR="00037ACB" w:rsidRPr="007F2280">
        <w:rPr>
          <w:rFonts w:asciiTheme="minorHAnsi" w:hAnsiTheme="minorHAnsi" w:cstheme="minorHAnsi"/>
          <w:b/>
          <w:spacing w:val="-1"/>
        </w:rPr>
        <w:t xml:space="preserve">     </w:t>
      </w:r>
    </w:p>
    <w:sectPr w:rsidR="00037ACB" w:rsidRPr="007F2280" w:rsidSect="003D14AB">
      <w:pgSz w:w="11910" w:h="16840"/>
      <w:pgMar w:top="72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equalWidth="0">
        <w:col w:w="10560"/>
      </w:cols>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numFmt w:val="bullet"/>
      <w:lvlText w:val=""/>
      <w:lvlJc w:val="left"/>
      <w:pPr>
        <w:ind w:left="880" w:hanging="361"/>
      </w:pPr>
      <w:rPr>
        <w:rFonts w:ascii="Wingdings" w:hAnsi="Wingdings"/>
        <w:b w:val="0"/>
        <w:sz w:val="22"/>
      </w:rPr>
    </w:lvl>
    <w:lvl w:ilvl="1">
      <w:numFmt w:val="bullet"/>
      <w:lvlText w:val="•"/>
      <w:lvlJc w:val="left"/>
      <w:pPr>
        <w:ind w:left="1873" w:hanging="361"/>
      </w:pPr>
    </w:lvl>
    <w:lvl w:ilvl="2">
      <w:numFmt w:val="bullet"/>
      <w:lvlText w:val="•"/>
      <w:lvlJc w:val="left"/>
      <w:pPr>
        <w:ind w:left="2865" w:hanging="361"/>
      </w:pPr>
    </w:lvl>
    <w:lvl w:ilvl="3">
      <w:numFmt w:val="bullet"/>
      <w:lvlText w:val="•"/>
      <w:lvlJc w:val="left"/>
      <w:pPr>
        <w:ind w:left="3858" w:hanging="361"/>
      </w:pPr>
    </w:lvl>
    <w:lvl w:ilvl="4">
      <w:numFmt w:val="bullet"/>
      <w:lvlText w:val="•"/>
      <w:lvlJc w:val="left"/>
      <w:pPr>
        <w:ind w:left="4850" w:hanging="361"/>
      </w:pPr>
    </w:lvl>
    <w:lvl w:ilvl="5">
      <w:numFmt w:val="bullet"/>
      <w:lvlText w:val="•"/>
      <w:lvlJc w:val="left"/>
      <w:pPr>
        <w:ind w:left="5843" w:hanging="361"/>
      </w:pPr>
    </w:lvl>
    <w:lvl w:ilvl="6">
      <w:numFmt w:val="bullet"/>
      <w:lvlText w:val="•"/>
      <w:lvlJc w:val="left"/>
      <w:pPr>
        <w:ind w:left="6836" w:hanging="361"/>
      </w:pPr>
    </w:lvl>
    <w:lvl w:ilvl="7">
      <w:numFmt w:val="bullet"/>
      <w:lvlText w:val="•"/>
      <w:lvlJc w:val="left"/>
      <w:pPr>
        <w:ind w:left="7828" w:hanging="361"/>
      </w:pPr>
    </w:lvl>
    <w:lvl w:ilvl="8">
      <w:numFmt w:val="bullet"/>
      <w:lvlText w:val="•"/>
      <w:lvlJc w:val="left"/>
      <w:pPr>
        <w:ind w:left="8821" w:hanging="361"/>
      </w:pPr>
    </w:lvl>
  </w:abstractNum>
  <w:abstractNum w:abstractNumId="1" w15:restartNumberingAfterBreak="0">
    <w:nsid w:val="00000403"/>
    <w:multiLevelType w:val="multilevel"/>
    <w:tmpl w:val="00000886"/>
    <w:lvl w:ilvl="0">
      <w:start w:val="13"/>
      <w:numFmt w:val="upperLetter"/>
      <w:lvlText w:val="%1."/>
      <w:lvlJc w:val="left"/>
      <w:pPr>
        <w:ind w:left="488" w:hanging="329"/>
      </w:pPr>
      <w:rPr>
        <w:rFonts w:ascii="Calibri" w:hAnsi="Calibri" w:cs="Calibri"/>
        <w:b/>
        <w:bCs/>
        <w:spacing w:val="-1"/>
        <w:sz w:val="24"/>
        <w:szCs w:val="24"/>
      </w:rPr>
    </w:lvl>
    <w:lvl w:ilvl="1">
      <w:numFmt w:val="bullet"/>
      <w:lvlText w:val=""/>
      <w:lvlJc w:val="left"/>
      <w:pPr>
        <w:ind w:left="880" w:hanging="361"/>
      </w:pPr>
      <w:rPr>
        <w:rFonts w:ascii="Wingdings" w:hAnsi="Wingdings"/>
        <w:b w:val="0"/>
        <w:sz w:val="22"/>
      </w:rPr>
    </w:lvl>
    <w:lvl w:ilvl="2">
      <w:numFmt w:val="bullet"/>
      <w:lvlText w:val=""/>
      <w:lvlJc w:val="left"/>
      <w:pPr>
        <w:ind w:left="1060" w:hanging="361"/>
      </w:pPr>
      <w:rPr>
        <w:rFonts w:ascii="Wingdings" w:hAnsi="Wingdings"/>
        <w:b w:val="0"/>
        <w:sz w:val="22"/>
      </w:rPr>
    </w:lvl>
    <w:lvl w:ilvl="3">
      <w:numFmt w:val="bullet"/>
      <w:lvlText w:val="•"/>
      <w:lvlJc w:val="left"/>
      <w:pPr>
        <w:ind w:left="2278" w:hanging="361"/>
      </w:pPr>
    </w:lvl>
    <w:lvl w:ilvl="4">
      <w:numFmt w:val="bullet"/>
      <w:lvlText w:val="•"/>
      <w:lvlJc w:val="left"/>
      <w:pPr>
        <w:ind w:left="3496" w:hanging="361"/>
      </w:pPr>
    </w:lvl>
    <w:lvl w:ilvl="5">
      <w:numFmt w:val="bullet"/>
      <w:lvlText w:val="•"/>
      <w:lvlJc w:val="left"/>
      <w:pPr>
        <w:ind w:left="4715" w:hanging="361"/>
      </w:pPr>
    </w:lvl>
    <w:lvl w:ilvl="6">
      <w:numFmt w:val="bullet"/>
      <w:lvlText w:val="•"/>
      <w:lvlJc w:val="left"/>
      <w:pPr>
        <w:ind w:left="5933" w:hanging="361"/>
      </w:pPr>
    </w:lvl>
    <w:lvl w:ilvl="7">
      <w:numFmt w:val="bullet"/>
      <w:lvlText w:val="•"/>
      <w:lvlJc w:val="left"/>
      <w:pPr>
        <w:ind w:left="7151" w:hanging="361"/>
      </w:pPr>
    </w:lvl>
    <w:lvl w:ilvl="8">
      <w:numFmt w:val="bullet"/>
      <w:lvlText w:val="•"/>
      <w:lvlJc w:val="left"/>
      <w:pPr>
        <w:ind w:left="8369" w:hanging="361"/>
      </w:pPr>
    </w:lvl>
  </w:abstractNum>
  <w:abstractNum w:abstractNumId="2" w15:restartNumberingAfterBreak="0">
    <w:nsid w:val="00000404"/>
    <w:multiLevelType w:val="multilevel"/>
    <w:tmpl w:val="00000887"/>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3" w15:restartNumberingAfterBreak="0">
    <w:nsid w:val="00000405"/>
    <w:multiLevelType w:val="multilevel"/>
    <w:tmpl w:val="00000888"/>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4" w15:restartNumberingAfterBreak="0">
    <w:nsid w:val="00000406"/>
    <w:multiLevelType w:val="multilevel"/>
    <w:tmpl w:val="00000889"/>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5" w15:restartNumberingAfterBreak="0">
    <w:nsid w:val="00000407"/>
    <w:multiLevelType w:val="multilevel"/>
    <w:tmpl w:val="0000088A"/>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6" w15:restartNumberingAfterBreak="0">
    <w:nsid w:val="00000408"/>
    <w:multiLevelType w:val="multilevel"/>
    <w:tmpl w:val="0000088B"/>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7" w15:restartNumberingAfterBreak="0">
    <w:nsid w:val="00000409"/>
    <w:multiLevelType w:val="multilevel"/>
    <w:tmpl w:val="0000088C"/>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8" w15:restartNumberingAfterBreak="0">
    <w:nsid w:val="0000040A"/>
    <w:multiLevelType w:val="multilevel"/>
    <w:tmpl w:val="0000088D"/>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9" w15:restartNumberingAfterBreak="0">
    <w:nsid w:val="0000040B"/>
    <w:multiLevelType w:val="multilevel"/>
    <w:tmpl w:val="0000088E"/>
    <w:lvl w:ilvl="0">
      <w:numFmt w:val="bullet"/>
      <w:lvlText w:val=""/>
      <w:lvlJc w:val="left"/>
      <w:pPr>
        <w:ind w:left="623" w:hanging="300"/>
      </w:pPr>
      <w:rPr>
        <w:rFonts w:ascii="Wingdings" w:hAnsi="Wingdings"/>
        <w:b w:val="0"/>
        <w:w w:val="99"/>
        <w:sz w:val="20"/>
      </w:rPr>
    </w:lvl>
    <w:lvl w:ilvl="1">
      <w:numFmt w:val="bullet"/>
      <w:lvlText w:val="•"/>
      <w:lvlJc w:val="left"/>
      <w:pPr>
        <w:ind w:left="1675" w:hanging="300"/>
      </w:pPr>
    </w:lvl>
    <w:lvl w:ilvl="2">
      <w:numFmt w:val="bullet"/>
      <w:lvlText w:val="•"/>
      <w:lvlJc w:val="left"/>
      <w:pPr>
        <w:ind w:left="2727" w:hanging="300"/>
      </w:pPr>
    </w:lvl>
    <w:lvl w:ilvl="3">
      <w:numFmt w:val="bullet"/>
      <w:lvlText w:val="•"/>
      <w:lvlJc w:val="left"/>
      <w:pPr>
        <w:ind w:left="3780" w:hanging="300"/>
      </w:pPr>
    </w:lvl>
    <w:lvl w:ilvl="4">
      <w:numFmt w:val="bullet"/>
      <w:lvlText w:val="•"/>
      <w:lvlJc w:val="left"/>
      <w:pPr>
        <w:ind w:left="4832" w:hanging="300"/>
      </w:pPr>
    </w:lvl>
    <w:lvl w:ilvl="5">
      <w:numFmt w:val="bullet"/>
      <w:lvlText w:val="•"/>
      <w:lvlJc w:val="left"/>
      <w:pPr>
        <w:ind w:left="5884" w:hanging="300"/>
      </w:pPr>
    </w:lvl>
    <w:lvl w:ilvl="6">
      <w:numFmt w:val="bullet"/>
      <w:lvlText w:val="•"/>
      <w:lvlJc w:val="left"/>
      <w:pPr>
        <w:ind w:left="6937" w:hanging="300"/>
      </w:pPr>
    </w:lvl>
    <w:lvl w:ilvl="7">
      <w:numFmt w:val="bullet"/>
      <w:lvlText w:val="•"/>
      <w:lvlJc w:val="left"/>
      <w:pPr>
        <w:ind w:left="7989" w:hanging="300"/>
      </w:pPr>
    </w:lvl>
    <w:lvl w:ilvl="8">
      <w:numFmt w:val="bullet"/>
      <w:lvlText w:val="•"/>
      <w:lvlJc w:val="left"/>
      <w:pPr>
        <w:ind w:left="9041" w:hanging="300"/>
      </w:pPr>
    </w:lvl>
  </w:abstractNum>
  <w:abstractNum w:abstractNumId="10" w15:restartNumberingAfterBreak="0">
    <w:nsid w:val="054C74D1"/>
    <w:multiLevelType w:val="hybridMultilevel"/>
    <w:tmpl w:val="902088B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07B6726C"/>
    <w:multiLevelType w:val="hybridMultilevel"/>
    <w:tmpl w:val="D4404D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EB5C30"/>
    <w:multiLevelType w:val="hybridMultilevel"/>
    <w:tmpl w:val="B4F00C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63096"/>
    <w:multiLevelType w:val="hybridMultilevel"/>
    <w:tmpl w:val="6BBC8AC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4C039E"/>
    <w:multiLevelType w:val="hybridMultilevel"/>
    <w:tmpl w:val="1FCC2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2D6162"/>
    <w:multiLevelType w:val="hybridMultilevel"/>
    <w:tmpl w:val="89A63C9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7C152C4"/>
    <w:multiLevelType w:val="hybridMultilevel"/>
    <w:tmpl w:val="D040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160734"/>
    <w:multiLevelType w:val="hybridMultilevel"/>
    <w:tmpl w:val="98B023D6"/>
    <w:lvl w:ilvl="0" w:tplc="B9627E7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6ACC636B"/>
    <w:multiLevelType w:val="hybridMultilevel"/>
    <w:tmpl w:val="136C7598"/>
    <w:lvl w:ilvl="0" w:tplc="B9627E74">
      <w:start w:val="1"/>
      <w:numFmt w:val="bullet"/>
      <w:lvlText w:val=""/>
      <w:lvlJc w:val="left"/>
      <w:pPr>
        <w:ind w:left="702" w:hanging="360"/>
      </w:pPr>
      <w:rPr>
        <w:rFonts w:ascii="Wingdings" w:hAnsi="Wingdings" w:hint="default"/>
      </w:rPr>
    </w:lvl>
    <w:lvl w:ilvl="1" w:tplc="40090003" w:tentative="1">
      <w:start w:val="1"/>
      <w:numFmt w:val="bullet"/>
      <w:lvlText w:val="o"/>
      <w:lvlJc w:val="left"/>
      <w:pPr>
        <w:ind w:left="1422" w:hanging="360"/>
      </w:pPr>
      <w:rPr>
        <w:rFonts w:ascii="Courier New" w:hAnsi="Courier New" w:hint="default"/>
      </w:rPr>
    </w:lvl>
    <w:lvl w:ilvl="2" w:tplc="40090005" w:tentative="1">
      <w:start w:val="1"/>
      <w:numFmt w:val="bullet"/>
      <w:lvlText w:val=""/>
      <w:lvlJc w:val="left"/>
      <w:pPr>
        <w:ind w:left="2142" w:hanging="360"/>
      </w:pPr>
      <w:rPr>
        <w:rFonts w:ascii="Wingdings" w:hAnsi="Wingdings" w:hint="default"/>
      </w:rPr>
    </w:lvl>
    <w:lvl w:ilvl="3" w:tplc="40090001" w:tentative="1">
      <w:start w:val="1"/>
      <w:numFmt w:val="bullet"/>
      <w:lvlText w:val=""/>
      <w:lvlJc w:val="left"/>
      <w:pPr>
        <w:ind w:left="2862" w:hanging="360"/>
      </w:pPr>
      <w:rPr>
        <w:rFonts w:ascii="Symbol" w:hAnsi="Symbol" w:hint="default"/>
      </w:rPr>
    </w:lvl>
    <w:lvl w:ilvl="4" w:tplc="40090003" w:tentative="1">
      <w:start w:val="1"/>
      <w:numFmt w:val="bullet"/>
      <w:lvlText w:val="o"/>
      <w:lvlJc w:val="left"/>
      <w:pPr>
        <w:ind w:left="3582" w:hanging="360"/>
      </w:pPr>
      <w:rPr>
        <w:rFonts w:ascii="Courier New" w:hAnsi="Courier New" w:hint="default"/>
      </w:rPr>
    </w:lvl>
    <w:lvl w:ilvl="5" w:tplc="40090005" w:tentative="1">
      <w:start w:val="1"/>
      <w:numFmt w:val="bullet"/>
      <w:lvlText w:val=""/>
      <w:lvlJc w:val="left"/>
      <w:pPr>
        <w:ind w:left="4302" w:hanging="360"/>
      </w:pPr>
      <w:rPr>
        <w:rFonts w:ascii="Wingdings" w:hAnsi="Wingdings" w:hint="default"/>
      </w:rPr>
    </w:lvl>
    <w:lvl w:ilvl="6" w:tplc="40090001" w:tentative="1">
      <w:start w:val="1"/>
      <w:numFmt w:val="bullet"/>
      <w:lvlText w:val=""/>
      <w:lvlJc w:val="left"/>
      <w:pPr>
        <w:ind w:left="5022" w:hanging="360"/>
      </w:pPr>
      <w:rPr>
        <w:rFonts w:ascii="Symbol" w:hAnsi="Symbol" w:hint="default"/>
      </w:rPr>
    </w:lvl>
    <w:lvl w:ilvl="7" w:tplc="40090003" w:tentative="1">
      <w:start w:val="1"/>
      <w:numFmt w:val="bullet"/>
      <w:lvlText w:val="o"/>
      <w:lvlJc w:val="left"/>
      <w:pPr>
        <w:ind w:left="5742" w:hanging="360"/>
      </w:pPr>
      <w:rPr>
        <w:rFonts w:ascii="Courier New" w:hAnsi="Courier New" w:hint="default"/>
      </w:rPr>
    </w:lvl>
    <w:lvl w:ilvl="8" w:tplc="40090005" w:tentative="1">
      <w:start w:val="1"/>
      <w:numFmt w:val="bullet"/>
      <w:lvlText w:val=""/>
      <w:lvlJc w:val="left"/>
      <w:pPr>
        <w:ind w:left="6462" w:hanging="360"/>
      </w:pPr>
      <w:rPr>
        <w:rFonts w:ascii="Wingdings" w:hAnsi="Wingdings" w:hint="default"/>
      </w:rPr>
    </w:lvl>
  </w:abstractNum>
  <w:abstractNum w:abstractNumId="19" w15:restartNumberingAfterBreak="0">
    <w:nsid w:val="6F514F49"/>
    <w:multiLevelType w:val="hybridMultilevel"/>
    <w:tmpl w:val="D400B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192934">
    <w:abstractNumId w:val="9"/>
  </w:num>
  <w:num w:numId="2" w16cid:durableId="1695762110">
    <w:abstractNumId w:val="8"/>
  </w:num>
  <w:num w:numId="3" w16cid:durableId="103499621">
    <w:abstractNumId w:val="7"/>
  </w:num>
  <w:num w:numId="4" w16cid:durableId="667824910">
    <w:abstractNumId w:val="6"/>
  </w:num>
  <w:num w:numId="5" w16cid:durableId="204218341">
    <w:abstractNumId w:val="5"/>
  </w:num>
  <w:num w:numId="6" w16cid:durableId="321540942">
    <w:abstractNumId w:val="4"/>
  </w:num>
  <w:num w:numId="7" w16cid:durableId="904728275">
    <w:abstractNumId w:val="3"/>
  </w:num>
  <w:num w:numId="8" w16cid:durableId="1516109835">
    <w:abstractNumId w:val="2"/>
  </w:num>
  <w:num w:numId="9" w16cid:durableId="12732070">
    <w:abstractNumId w:val="1"/>
  </w:num>
  <w:num w:numId="10" w16cid:durableId="1269000032">
    <w:abstractNumId w:val="0"/>
  </w:num>
  <w:num w:numId="11" w16cid:durableId="135954009">
    <w:abstractNumId w:val="16"/>
  </w:num>
  <w:num w:numId="12" w16cid:durableId="1040666061">
    <w:abstractNumId w:val="18"/>
  </w:num>
  <w:num w:numId="13" w16cid:durableId="1800879790">
    <w:abstractNumId w:val="13"/>
  </w:num>
  <w:num w:numId="14" w16cid:durableId="1658025537">
    <w:abstractNumId w:val="17"/>
  </w:num>
  <w:num w:numId="15" w16cid:durableId="2041734992">
    <w:abstractNumId w:val="15"/>
  </w:num>
  <w:num w:numId="16" w16cid:durableId="1030182317">
    <w:abstractNumId w:val="12"/>
  </w:num>
  <w:num w:numId="17" w16cid:durableId="1533760327">
    <w:abstractNumId w:val="10"/>
  </w:num>
  <w:num w:numId="18" w16cid:durableId="596913958">
    <w:abstractNumId w:val="14"/>
  </w:num>
  <w:num w:numId="19" w16cid:durableId="1934511083">
    <w:abstractNumId w:val="19"/>
  </w:num>
  <w:num w:numId="20" w16cid:durableId="321156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28"/>
    <w:rsid w:val="00006BC7"/>
    <w:rsid w:val="000076EE"/>
    <w:rsid w:val="00012109"/>
    <w:rsid w:val="00022F46"/>
    <w:rsid w:val="00033939"/>
    <w:rsid w:val="00037ACB"/>
    <w:rsid w:val="00041618"/>
    <w:rsid w:val="00047F28"/>
    <w:rsid w:val="00061F34"/>
    <w:rsid w:val="000736AC"/>
    <w:rsid w:val="00076517"/>
    <w:rsid w:val="00082FF5"/>
    <w:rsid w:val="000926EB"/>
    <w:rsid w:val="000966DF"/>
    <w:rsid w:val="000A70E9"/>
    <w:rsid w:val="000A7358"/>
    <w:rsid w:val="000B29AE"/>
    <w:rsid w:val="000B429A"/>
    <w:rsid w:val="000C0C46"/>
    <w:rsid w:val="000C79E7"/>
    <w:rsid w:val="000F2CD6"/>
    <w:rsid w:val="00101381"/>
    <w:rsid w:val="00104C79"/>
    <w:rsid w:val="001065F5"/>
    <w:rsid w:val="001103D3"/>
    <w:rsid w:val="00114F6D"/>
    <w:rsid w:val="0012405A"/>
    <w:rsid w:val="00125E2C"/>
    <w:rsid w:val="00133BD3"/>
    <w:rsid w:val="00136DF7"/>
    <w:rsid w:val="00137565"/>
    <w:rsid w:val="001405F4"/>
    <w:rsid w:val="00147D9A"/>
    <w:rsid w:val="0015028B"/>
    <w:rsid w:val="00170A00"/>
    <w:rsid w:val="001710BE"/>
    <w:rsid w:val="00180DFF"/>
    <w:rsid w:val="001857D7"/>
    <w:rsid w:val="00194AE8"/>
    <w:rsid w:val="001A65E2"/>
    <w:rsid w:val="001B3232"/>
    <w:rsid w:val="001B371B"/>
    <w:rsid w:val="001C0068"/>
    <w:rsid w:val="001C0187"/>
    <w:rsid w:val="001C2B14"/>
    <w:rsid w:val="001C7E12"/>
    <w:rsid w:val="001D1BD9"/>
    <w:rsid w:val="001D6BC2"/>
    <w:rsid w:val="001E0321"/>
    <w:rsid w:val="001E1915"/>
    <w:rsid w:val="001E36D5"/>
    <w:rsid w:val="001F27EF"/>
    <w:rsid w:val="001F6669"/>
    <w:rsid w:val="002002E7"/>
    <w:rsid w:val="0020418D"/>
    <w:rsid w:val="00210AB0"/>
    <w:rsid w:val="00220EFD"/>
    <w:rsid w:val="002343B8"/>
    <w:rsid w:val="0023631E"/>
    <w:rsid w:val="002450D6"/>
    <w:rsid w:val="002715F5"/>
    <w:rsid w:val="00274409"/>
    <w:rsid w:val="002941CB"/>
    <w:rsid w:val="002A329F"/>
    <w:rsid w:val="002A797A"/>
    <w:rsid w:val="002B1A29"/>
    <w:rsid w:val="002C2FA5"/>
    <w:rsid w:val="002D619D"/>
    <w:rsid w:val="002E4E51"/>
    <w:rsid w:val="002E5BE5"/>
    <w:rsid w:val="002F2FDB"/>
    <w:rsid w:val="002F5AA1"/>
    <w:rsid w:val="0030008F"/>
    <w:rsid w:val="0033107A"/>
    <w:rsid w:val="00334DC0"/>
    <w:rsid w:val="003374AA"/>
    <w:rsid w:val="00361A15"/>
    <w:rsid w:val="00364655"/>
    <w:rsid w:val="00376FF0"/>
    <w:rsid w:val="0038152D"/>
    <w:rsid w:val="00385408"/>
    <w:rsid w:val="00394E52"/>
    <w:rsid w:val="003A27E0"/>
    <w:rsid w:val="003B1AA4"/>
    <w:rsid w:val="003B55CF"/>
    <w:rsid w:val="003D14AB"/>
    <w:rsid w:val="003D1FFD"/>
    <w:rsid w:val="003D462E"/>
    <w:rsid w:val="003D708B"/>
    <w:rsid w:val="00410C9A"/>
    <w:rsid w:val="0041278E"/>
    <w:rsid w:val="004316AF"/>
    <w:rsid w:val="00435D8C"/>
    <w:rsid w:val="0043630D"/>
    <w:rsid w:val="00436EEE"/>
    <w:rsid w:val="004408B7"/>
    <w:rsid w:val="00455740"/>
    <w:rsid w:val="00466D35"/>
    <w:rsid w:val="00470A57"/>
    <w:rsid w:val="00477E65"/>
    <w:rsid w:val="004801A9"/>
    <w:rsid w:val="00480A2B"/>
    <w:rsid w:val="00482871"/>
    <w:rsid w:val="00484C02"/>
    <w:rsid w:val="00485367"/>
    <w:rsid w:val="004908A6"/>
    <w:rsid w:val="004A76B3"/>
    <w:rsid w:val="004B6D3E"/>
    <w:rsid w:val="004C063F"/>
    <w:rsid w:val="004D014F"/>
    <w:rsid w:val="004E2B26"/>
    <w:rsid w:val="004F16EF"/>
    <w:rsid w:val="004F2930"/>
    <w:rsid w:val="004F3A62"/>
    <w:rsid w:val="0050149C"/>
    <w:rsid w:val="00514C34"/>
    <w:rsid w:val="00516B98"/>
    <w:rsid w:val="00516CE5"/>
    <w:rsid w:val="0052682D"/>
    <w:rsid w:val="005320A7"/>
    <w:rsid w:val="00532B02"/>
    <w:rsid w:val="00534880"/>
    <w:rsid w:val="0054564C"/>
    <w:rsid w:val="0055393E"/>
    <w:rsid w:val="005539C6"/>
    <w:rsid w:val="00553A63"/>
    <w:rsid w:val="005570B6"/>
    <w:rsid w:val="005573E4"/>
    <w:rsid w:val="005612F6"/>
    <w:rsid w:val="00566CA6"/>
    <w:rsid w:val="005726D7"/>
    <w:rsid w:val="005A12AB"/>
    <w:rsid w:val="005A34EF"/>
    <w:rsid w:val="005A574E"/>
    <w:rsid w:val="005A661A"/>
    <w:rsid w:val="005C7C4F"/>
    <w:rsid w:val="005D3D3F"/>
    <w:rsid w:val="005F01B1"/>
    <w:rsid w:val="005F4A7B"/>
    <w:rsid w:val="00600AE9"/>
    <w:rsid w:val="00607F4A"/>
    <w:rsid w:val="00612952"/>
    <w:rsid w:val="006156F9"/>
    <w:rsid w:val="00640737"/>
    <w:rsid w:val="006427F0"/>
    <w:rsid w:val="00652F85"/>
    <w:rsid w:val="00657009"/>
    <w:rsid w:val="006664E0"/>
    <w:rsid w:val="006719E1"/>
    <w:rsid w:val="0067338F"/>
    <w:rsid w:val="00682ECB"/>
    <w:rsid w:val="00684788"/>
    <w:rsid w:val="006B73EC"/>
    <w:rsid w:val="006C645C"/>
    <w:rsid w:val="006E6D5E"/>
    <w:rsid w:val="0070665F"/>
    <w:rsid w:val="00751503"/>
    <w:rsid w:val="007524A7"/>
    <w:rsid w:val="00753909"/>
    <w:rsid w:val="00756510"/>
    <w:rsid w:val="00771061"/>
    <w:rsid w:val="00771B25"/>
    <w:rsid w:val="00783B62"/>
    <w:rsid w:val="00792B14"/>
    <w:rsid w:val="00792B33"/>
    <w:rsid w:val="007E1552"/>
    <w:rsid w:val="007F2280"/>
    <w:rsid w:val="007F5737"/>
    <w:rsid w:val="00800367"/>
    <w:rsid w:val="00801C50"/>
    <w:rsid w:val="00810CC7"/>
    <w:rsid w:val="008207C3"/>
    <w:rsid w:val="00820E84"/>
    <w:rsid w:val="0082396C"/>
    <w:rsid w:val="0082474A"/>
    <w:rsid w:val="0082518F"/>
    <w:rsid w:val="008357B2"/>
    <w:rsid w:val="008552C9"/>
    <w:rsid w:val="008628C3"/>
    <w:rsid w:val="008675F9"/>
    <w:rsid w:val="008718D0"/>
    <w:rsid w:val="008771DE"/>
    <w:rsid w:val="00891C5E"/>
    <w:rsid w:val="0089438C"/>
    <w:rsid w:val="00896472"/>
    <w:rsid w:val="008A6BBD"/>
    <w:rsid w:val="008C2992"/>
    <w:rsid w:val="008C29EC"/>
    <w:rsid w:val="008D2A22"/>
    <w:rsid w:val="008D3251"/>
    <w:rsid w:val="008D5729"/>
    <w:rsid w:val="009040BD"/>
    <w:rsid w:val="009060D9"/>
    <w:rsid w:val="00907B49"/>
    <w:rsid w:val="00935C76"/>
    <w:rsid w:val="00936DF8"/>
    <w:rsid w:val="00941664"/>
    <w:rsid w:val="0094614B"/>
    <w:rsid w:val="0094628F"/>
    <w:rsid w:val="00967B13"/>
    <w:rsid w:val="0097062A"/>
    <w:rsid w:val="0097190F"/>
    <w:rsid w:val="009847AA"/>
    <w:rsid w:val="0099401E"/>
    <w:rsid w:val="00994FB0"/>
    <w:rsid w:val="009A501A"/>
    <w:rsid w:val="009B09E6"/>
    <w:rsid w:val="009B7A29"/>
    <w:rsid w:val="009C1AC0"/>
    <w:rsid w:val="009C4920"/>
    <w:rsid w:val="009C5DAA"/>
    <w:rsid w:val="009C6F28"/>
    <w:rsid w:val="009D6A90"/>
    <w:rsid w:val="009E0612"/>
    <w:rsid w:val="009F37C2"/>
    <w:rsid w:val="009F5855"/>
    <w:rsid w:val="00A05ECF"/>
    <w:rsid w:val="00A14274"/>
    <w:rsid w:val="00A23B31"/>
    <w:rsid w:val="00A301F4"/>
    <w:rsid w:val="00A311BA"/>
    <w:rsid w:val="00A41D30"/>
    <w:rsid w:val="00A51EA3"/>
    <w:rsid w:val="00A61820"/>
    <w:rsid w:val="00A62223"/>
    <w:rsid w:val="00A71713"/>
    <w:rsid w:val="00A77BFB"/>
    <w:rsid w:val="00A830FB"/>
    <w:rsid w:val="00A85E5B"/>
    <w:rsid w:val="00A90FAE"/>
    <w:rsid w:val="00A920EE"/>
    <w:rsid w:val="00AB1981"/>
    <w:rsid w:val="00AB3149"/>
    <w:rsid w:val="00AB3CC7"/>
    <w:rsid w:val="00AB5EDC"/>
    <w:rsid w:val="00AC2296"/>
    <w:rsid w:val="00AC3F7F"/>
    <w:rsid w:val="00AD2FB0"/>
    <w:rsid w:val="00AD4426"/>
    <w:rsid w:val="00AD5B2C"/>
    <w:rsid w:val="00AE081C"/>
    <w:rsid w:val="00AE6DE1"/>
    <w:rsid w:val="00AF4E1E"/>
    <w:rsid w:val="00B06C9D"/>
    <w:rsid w:val="00B2170B"/>
    <w:rsid w:val="00B27AED"/>
    <w:rsid w:val="00B30946"/>
    <w:rsid w:val="00B52DB2"/>
    <w:rsid w:val="00B53E23"/>
    <w:rsid w:val="00B54188"/>
    <w:rsid w:val="00B6333B"/>
    <w:rsid w:val="00B64832"/>
    <w:rsid w:val="00B738B5"/>
    <w:rsid w:val="00B742D9"/>
    <w:rsid w:val="00B801E1"/>
    <w:rsid w:val="00B82CD4"/>
    <w:rsid w:val="00B83789"/>
    <w:rsid w:val="00B84194"/>
    <w:rsid w:val="00B84B75"/>
    <w:rsid w:val="00BC208B"/>
    <w:rsid w:val="00BC2B8D"/>
    <w:rsid w:val="00BE0DE3"/>
    <w:rsid w:val="00BE398B"/>
    <w:rsid w:val="00BF0BD2"/>
    <w:rsid w:val="00BF2DB0"/>
    <w:rsid w:val="00C1429A"/>
    <w:rsid w:val="00C146F2"/>
    <w:rsid w:val="00C17983"/>
    <w:rsid w:val="00C60BB0"/>
    <w:rsid w:val="00C61299"/>
    <w:rsid w:val="00C634A4"/>
    <w:rsid w:val="00C860D2"/>
    <w:rsid w:val="00C90BA7"/>
    <w:rsid w:val="00C9177C"/>
    <w:rsid w:val="00CA27A6"/>
    <w:rsid w:val="00CA43E5"/>
    <w:rsid w:val="00CD192B"/>
    <w:rsid w:val="00CE08D2"/>
    <w:rsid w:val="00CE2AD7"/>
    <w:rsid w:val="00CE5193"/>
    <w:rsid w:val="00CF6882"/>
    <w:rsid w:val="00D010F6"/>
    <w:rsid w:val="00D04739"/>
    <w:rsid w:val="00D108A7"/>
    <w:rsid w:val="00D20869"/>
    <w:rsid w:val="00D20B4D"/>
    <w:rsid w:val="00D224E4"/>
    <w:rsid w:val="00D3332B"/>
    <w:rsid w:val="00D452DB"/>
    <w:rsid w:val="00D72728"/>
    <w:rsid w:val="00D8084D"/>
    <w:rsid w:val="00D8245D"/>
    <w:rsid w:val="00D94BD4"/>
    <w:rsid w:val="00DA6C97"/>
    <w:rsid w:val="00DC1A37"/>
    <w:rsid w:val="00DC75C2"/>
    <w:rsid w:val="00DD3432"/>
    <w:rsid w:val="00DE36EB"/>
    <w:rsid w:val="00E07485"/>
    <w:rsid w:val="00E148AC"/>
    <w:rsid w:val="00E34696"/>
    <w:rsid w:val="00E36B28"/>
    <w:rsid w:val="00E454CA"/>
    <w:rsid w:val="00E566EB"/>
    <w:rsid w:val="00E74A53"/>
    <w:rsid w:val="00E76F3A"/>
    <w:rsid w:val="00E77A9A"/>
    <w:rsid w:val="00E814FF"/>
    <w:rsid w:val="00E90DB0"/>
    <w:rsid w:val="00EA506B"/>
    <w:rsid w:val="00EA703F"/>
    <w:rsid w:val="00EA76BB"/>
    <w:rsid w:val="00EB16A4"/>
    <w:rsid w:val="00EB5FFA"/>
    <w:rsid w:val="00EC0B46"/>
    <w:rsid w:val="00EC1263"/>
    <w:rsid w:val="00EC2C25"/>
    <w:rsid w:val="00ED11A1"/>
    <w:rsid w:val="00EE008E"/>
    <w:rsid w:val="00F00073"/>
    <w:rsid w:val="00F100CB"/>
    <w:rsid w:val="00F30A83"/>
    <w:rsid w:val="00F30B6B"/>
    <w:rsid w:val="00F3251A"/>
    <w:rsid w:val="00F33A55"/>
    <w:rsid w:val="00F36A72"/>
    <w:rsid w:val="00F37304"/>
    <w:rsid w:val="00F739B5"/>
    <w:rsid w:val="00F8224E"/>
    <w:rsid w:val="00F8239A"/>
    <w:rsid w:val="00F842C9"/>
    <w:rsid w:val="00F93634"/>
    <w:rsid w:val="00F95DCB"/>
    <w:rsid w:val="00FA011F"/>
    <w:rsid w:val="00FA6CBC"/>
    <w:rsid w:val="00FB4B4B"/>
    <w:rsid w:val="00FD2023"/>
    <w:rsid w:val="00FD22F1"/>
    <w:rsid w:val="00FE05B9"/>
    <w:rsid w:val="00FE5D62"/>
    <w:rsid w:val="00FF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70C5D0"/>
  <w15:docId w15:val="{96A7E0F2-B153-447F-9975-5ADF7865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1" w:qFormat="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semiHidden="1" w:uiPriority="0" w:unhideWhenUsed="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ind w:left="160"/>
      <w:outlineLvl w:val="0"/>
    </w:pPr>
    <w:rPr>
      <w:rFonts w:ascii="Calibri" w:hAnsi="Calibri" w:cs="Calibri"/>
      <w:b/>
      <w:bCs/>
    </w:rPr>
  </w:style>
  <w:style w:type="paragraph" w:styleId="Heading2">
    <w:name w:val="heading 2"/>
    <w:basedOn w:val="Normal"/>
    <w:next w:val="Normal"/>
    <w:link w:val="Heading2Char"/>
    <w:uiPriority w:val="1"/>
    <w:qFormat/>
    <w:pPr>
      <w:ind w:left="160"/>
      <w:outlineLvl w:val="1"/>
    </w:pPr>
    <w:rPr>
      <w:rFonts w:ascii="Calibri" w:hAnsi="Calibri" w:cs="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BodyText">
    <w:name w:val="Body Text"/>
    <w:basedOn w:val="Normal"/>
    <w:link w:val="BodyTextChar"/>
    <w:uiPriority w:val="1"/>
    <w:qFormat/>
    <w:pPr>
      <w:ind w:left="880" w:hanging="360"/>
    </w:pPr>
    <w:rPr>
      <w:rFonts w:ascii="Calibri" w:hAnsi="Calibri" w:cs="Calibri"/>
      <w:sz w:val="22"/>
      <w:szCs w:val="22"/>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C6F28"/>
    <w:rPr>
      <w:rFonts w:cs="Times New Roman"/>
      <w:color w:val="0000FF" w:themeColor="hyperlink"/>
      <w:u w:val="single"/>
    </w:rPr>
  </w:style>
  <w:style w:type="paragraph" w:styleId="NormalWeb">
    <w:name w:val="Normal (Web)"/>
    <w:basedOn w:val="Normal"/>
    <w:uiPriority w:val="99"/>
    <w:rsid w:val="00470A57"/>
    <w:pPr>
      <w:widowControl/>
      <w:autoSpaceDE/>
      <w:autoSpaceDN/>
      <w:adjustRightInd/>
      <w:spacing w:before="100" w:beforeAutospacing="1" w:after="100" w:afterAutospacing="1"/>
    </w:pPr>
  </w:style>
  <w:style w:type="character" w:customStyle="1" w:styleId="apple-converted-space">
    <w:name w:val="apple-converted-space"/>
    <w:rsid w:val="00210AB0"/>
  </w:style>
  <w:style w:type="table" w:styleId="TableGrid">
    <w:name w:val="Table Grid"/>
    <w:basedOn w:val="TableNormal"/>
    <w:uiPriority w:val="59"/>
    <w:rsid w:val="008675F9"/>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
    <w:name w:val="Tit"/>
    <w:basedOn w:val="Normal"/>
    <w:rsid w:val="00037ACB"/>
    <w:pPr>
      <w:widowControl/>
      <w:pBdr>
        <w:bottom w:val="single" w:sz="6" w:space="2" w:color="auto"/>
      </w:pBdr>
      <w:shd w:val="pct10" w:color="auto" w:fill="auto"/>
      <w:adjustRightInd/>
      <w:spacing w:after="120"/>
      <w:ind w:right="-153"/>
    </w:pPr>
    <w:rPr>
      <w:b/>
      <w:bCs/>
      <w:caps/>
    </w:rPr>
  </w:style>
  <w:style w:type="character" w:customStyle="1" w:styleId="st">
    <w:name w:val="st"/>
    <w:rsid w:val="00455740"/>
  </w:style>
  <w:style w:type="character" w:styleId="Emphasis">
    <w:name w:val="Emphasis"/>
    <w:basedOn w:val="DefaultParagraphFont"/>
    <w:uiPriority w:val="20"/>
    <w:qFormat/>
    <w:rsid w:val="00455740"/>
    <w:rPr>
      <w:rFonts w:cs="Times New Roman"/>
      <w:i/>
    </w:rPr>
  </w:style>
  <w:style w:type="paragraph" w:customStyle="1" w:styleId="Level1">
    <w:name w:val="Level 1"/>
    <w:rsid w:val="00810CC7"/>
    <w:pPr>
      <w:widowControl w:val="0"/>
      <w:autoSpaceDE w:val="0"/>
      <w:autoSpaceDN w:val="0"/>
      <w:adjustRightInd w:val="0"/>
      <w:spacing w:after="0" w:line="360" w:lineRule="atLeast"/>
      <w:ind w:left="720"/>
      <w:jc w:val="both"/>
      <w:textAlignment w:val="baseline"/>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50F32-6019-49BD-ADDE-D1B03E63E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564</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Rathod Dhansingh</cp:lastModifiedBy>
  <cp:revision>18</cp:revision>
  <cp:lastPrinted>2015-06-02T14:58:00Z</cp:lastPrinted>
  <dcterms:created xsi:type="dcterms:W3CDTF">2024-02-01T09:06:00Z</dcterms:created>
  <dcterms:modified xsi:type="dcterms:W3CDTF">2024-05-07T11:18:00Z</dcterms:modified>
</cp:coreProperties>
</file>